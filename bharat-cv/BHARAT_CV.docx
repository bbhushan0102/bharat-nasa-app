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FE" w:rsidRDefault="004D6DFE" w:rsidP="00137A6E">
      <w:pPr>
        <w:jc w:val="center"/>
        <w:rPr>
          <w:rFonts w:ascii="Arial" w:hAnsi="Arial" w:cs="Arial"/>
          <w:b/>
          <w:sz w:val="24"/>
          <w:szCs w:val="24"/>
        </w:rPr>
      </w:pPr>
      <w:bookmarkStart w:id="0" w:name="_GoBack"/>
      <w:bookmarkEnd w:id="0"/>
      <w:r>
        <w:rPr>
          <w:rFonts w:ascii="Arial" w:hAnsi="Arial" w:cs="Arial"/>
          <w:b/>
          <w:sz w:val="24"/>
          <w:szCs w:val="24"/>
        </w:rPr>
        <w:t>Bharat Bhushan</w:t>
      </w:r>
    </w:p>
    <w:p w:rsidR="004D6DFE" w:rsidRDefault="008028F0" w:rsidP="00137A6E">
      <w:pPr>
        <w:jc w:val="center"/>
        <w:rPr>
          <w:rFonts w:ascii="Arial" w:hAnsi="Arial" w:cs="Arial"/>
          <w:sz w:val="24"/>
          <w:szCs w:val="24"/>
        </w:rPr>
      </w:pPr>
      <w:r>
        <w:rPr>
          <w:rFonts w:ascii="Arial" w:hAnsi="Arial" w:cs="Arial"/>
          <w:b/>
          <w:sz w:val="24"/>
          <w:szCs w:val="24"/>
        </w:rPr>
        <w:t xml:space="preserve">54, </w:t>
      </w:r>
      <w:proofErr w:type="spellStart"/>
      <w:r>
        <w:rPr>
          <w:rFonts w:ascii="Arial" w:hAnsi="Arial" w:cs="Arial"/>
          <w:b/>
          <w:sz w:val="24"/>
          <w:szCs w:val="24"/>
        </w:rPr>
        <w:t>Bidston</w:t>
      </w:r>
      <w:proofErr w:type="spellEnd"/>
      <w:r>
        <w:rPr>
          <w:rFonts w:ascii="Arial" w:hAnsi="Arial" w:cs="Arial"/>
          <w:b/>
          <w:sz w:val="24"/>
          <w:szCs w:val="24"/>
        </w:rPr>
        <w:t xml:space="preserve"> R</w:t>
      </w:r>
      <w:r w:rsidR="008605B5">
        <w:rPr>
          <w:rFonts w:ascii="Arial" w:hAnsi="Arial" w:cs="Arial"/>
          <w:b/>
          <w:sz w:val="24"/>
          <w:szCs w:val="24"/>
        </w:rPr>
        <w:t>oad, Chester</w:t>
      </w:r>
      <w:r w:rsidR="004D6DFE">
        <w:rPr>
          <w:rFonts w:ascii="Arial" w:hAnsi="Arial" w:cs="Arial"/>
          <w:b/>
          <w:sz w:val="24"/>
          <w:szCs w:val="24"/>
        </w:rPr>
        <w:t>, CH4</w:t>
      </w:r>
      <w:r w:rsidR="00DA6514">
        <w:rPr>
          <w:rFonts w:ascii="Arial" w:hAnsi="Arial" w:cs="Arial"/>
          <w:b/>
          <w:sz w:val="24"/>
          <w:szCs w:val="24"/>
        </w:rPr>
        <w:t xml:space="preserve"> </w:t>
      </w:r>
      <w:r w:rsidR="004D6DFE">
        <w:rPr>
          <w:rFonts w:ascii="Arial" w:hAnsi="Arial" w:cs="Arial"/>
          <w:b/>
          <w:sz w:val="24"/>
          <w:szCs w:val="24"/>
        </w:rPr>
        <w:t>6UW</w:t>
      </w:r>
    </w:p>
    <w:p w:rsidR="004D6DFE" w:rsidRPr="00137A6E" w:rsidRDefault="004D6DFE" w:rsidP="00137A6E">
      <w:pPr>
        <w:jc w:val="center"/>
        <w:rPr>
          <w:rFonts w:ascii="Arial" w:hAnsi="Arial" w:cs="Arial"/>
          <w:sz w:val="24"/>
          <w:szCs w:val="24"/>
        </w:rPr>
      </w:pPr>
      <w:r>
        <w:rPr>
          <w:rFonts w:ascii="Arial" w:hAnsi="Arial" w:cs="Arial"/>
          <w:sz w:val="24"/>
          <w:szCs w:val="24"/>
        </w:rPr>
        <w:t xml:space="preserve">Mobile: 07504966292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hyperlink r:id="rId5" w:history="1">
        <w:r w:rsidR="00137A6E" w:rsidRPr="00137A6E">
          <w:rPr>
            <w:rStyle w:val="Hyperlink"/>
            <w:rFonts w:ascii="Arial" w:hAnsi="Arial" w:cs="Arial"/>
            <w:sz w:val="24"/>
            <w:szCs w:val="24"/>
            <w:u w:val="none"/>
          </w:rPr>
          <w:t>bbhushan0102@gmail.com</w:t>
        </w:r>
      </w:hyperlink>
    </w:p>
    <w:p w:rsidR="00137A6E" w:rsidRDefault="00137A6E" w:rsidP="00137A6E">
      <w:pPr>
        <w:jc w:val="center"/>
        <w:rPr>
          <w:rFonts w:ascii="Arial" w:hAnsi="Arial" w:cs="Arial"/>
          <w:b/>
          <w:sz w:val="24"/>
          <w:szCs w:val="24"/>
          <w:u w:val="single"/>
        </w:rPr>
      </w:pPr>
    </w:p>
    <w:p w:rsidR="004D6DFE" w:rsidRDefault="004D6DFE" w:rsidP="00137A6E">
      <w:pPr>
        <w:jc w:val="both"/>
        <w:rPr>
          <w:rFonts w:ascii="Arial" w:hAnsi="Arial" w:cs="Arial"/>
          <w:sz w:val="24"/>
          <w:szCs w:val="24"/>
        </w:rPr>
      </w:pPr>
      <w:r>
        <w:rPr>
          <w:rFonts w:ascii="Arial" w:hAnsi="Arial" w:cs="Arial"/>
          <w:b/>
          <w:sz w:val="24"/>
          <w:szCs w:val="24"/>
          <w:u w:val="single"/>
        </w:rPr>
        <w:t>PROFESSIONAL PROFILE</w:t>
      </w:r>
    </w:p>
    <w:p w:rsidR="004D6DFE" w:rsidRDefault="004D6DFE" w:rsidP="00137A6E">
      <w:pPr>
        <w:jc w:val="both"/>
        <w:rPr>
          <w:rFonts w:ascii="Arial" w:hAnsi="Arial" w:cs="Arial"/>
          <w:b/>
          <w:sz w:val="24"/>
          <w:szCs w:val="24"/>
          <w:u w:val="single"/>
        </w:rPr>
      </w:pPr>
      <w:r>
        <w:rPr>
          <w:rFonts w:ascii="Arial" w:hAnsi="Arial" w:cs="Arial"/>
          <w:sz w:val="24"/>
          <w:szCs w:val="24"/>
        </w:rPr>
        <w:t xml:space="preserve">I am a highly analytical individual and I can demonstrate a high level of </w:t>
      </w:r>
      <w:r w:rsidR="00DA6514">
        <w:rPr>
          <w:rFonts w:ascii="Arial" w:hAnsi="Arial" w:cs="Arial"/>
          <w:sz w:val="24"/>
          <w:szCs w:val="24"/>
        </w:rPr>
        <w:t>understanding in my field. I</w:t>
      </w:r>
      <w:r>
        <w:rPr>
          <w:rFonts w:ascii="Arial" w:hAnsi="Arial" w:cs="Arial"/>
          <w:sz w:val="24"/>
          <w:szCs w:val="24"/>
        </w:rPr>
        <w:t xml:space="preserve"> enjoy playing a key role and contributing to a successful team. I am a good listener who can accept responsibility and consistently work </w:t>
      </w:r>
      <w:r w:rsidR="00DA6514">
        <w:rPr>
          <w:rFonts w:ascii="Arial" w:hAnsi="Arial" w:cs="Arial"/>
          <w:sz w:val="24"/>
          <w:szCs w:val="24"/>
        </w:rPr>
        <w:t xml:space="preserve">to the best of my ability. </w:t>
      </w:r>
      <w:r>
        <w:rPr>
          <w:rFonts w:ascii="Arial" w:hAnsi="Arial" w:cs="Arial"/>
          <w:sz w:val="24"/>
          <w:szCs w:val="24"/>
        </w:rPr>
        <w:t xml:space="preserve">I am not afraid to face a challenge head on and express my honest opinion when necessary. I am a fast learner and eager to continually improve my knowledge and performance. </w:t>
      </w:r>
    </w:p>
    <w:p w:rsidR="004D6DFE" w:rsidRDefault="004D6DFE" w:rsidP="00137A6E">
      <w:pPr>
        <w:jc w:val="both"/>
        <w:rPr>
          <w:rFonts w:ascii="Arial" w:hAnsi="Arial" w:cs="Arial"/>
          <w:sz w:val="24"/>
          <w:szCs w:val="24"/>
        </w:rPr>
      </w:pPr>
      <w:r>
        <w:rPr>
          <w:rFonts w:ascii="Arial" w:hAnsi="Arial" w:cs="Arial"/>
          <w:b/>
          <w:sz w:val="24"/>
          <w:szCs w:val="24"/>
          <w:u w:val="single"/>
        </w:rPr>
        <w:t>KEY SKILLS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sz w:val="24"/>
          <w:szCs w:val="24"/>
        </w:rPr>
        <w:t>Good practical knowledge of Windows.</w:t>
      </w:r>
    </w:p>
    <w:p w:rsidR="004D6DFE" w:rsidRDefault="004D6DFE" w:rsidP="00137A6E">
      <w:pPr>
        <w:numPr>
          <w:ilvl w:val="0"/>
          <w:numId w:val="1"/>
        </w:numPr>
        <w:spacing w:after="0" w:line="100" w:lineRule="atLeast"/>
        <w:jc w:val="both"/>
        <w:rPr>
          <w:rFonts w:ascii="Arial" w:hAnsi="Arial" w:cs="Arial"/>
          <w:sz w:val="24"/>
          <w:szCs w:val="24"/>
        </w:rPr>
      </w:pPr>
      <w:r>
        <w:rPr>
          <w:rFonts w:ascii="Arial" w:hAnsi="Arial" w:cs="Arial"/>
          <w:sz w:val="24"/>
          <w:szCs w:val="24"/>
        </w:rPr>
        <w:t>Knowledge of SQL.</w:t>
      </w:r>
    </w:p>
    <w:p w:rsidR="004D6DFE" w:rsidRDefault="004D6DFE" w:rsidP="00137A6E">
      <w:pPr>
        <w:numPr>
          <w:ilvl w:val="0"/>
          <w:numId w:val="1"/>
        </w:numPr>
        <w:spacing w:after="0" w:line="100" w:lineRule="atLeast"/>
        <w:jc w:val="both"/>
        <w:rPr>
          <w:rFonts w:ascii="Arial" w:hAnsi="Arial" w:cs="Arial"/>
          <w:sz w:val="24"/>
          <w:szCs w:val="24"/>
        </w:rPr>
      </w:pPr>
      <w:r>
        <w:rPr>
          <w:rFonts w:ascii="Arial" w:hAnsi="Arial" w:cs="Arial"/>
          <w:sz w:val="24"/>
          <w:szCs w:val="24"/>
        </w:rPr>
        <w:t xml:space="preserve">Sound knowledge of HTML, DHTML, </w:t>
      </w:r>
      <w:proofErr w:type="spellStart"/>
      <w:r>
        <w:rPr>
          <w:rFonts w:ascii="Arial" w:hAnsi="Arial" w:cs="Arial"/>
          <w:sz w:val="24"/>
          <w:szCs w:val="24"/>
        </w:rPr>
        <w:t>Php</w:t>
      </w:r>
      <w:proofErr w:type="spellEnd"/>
      <w:r>
        <w:rPr>
          <w:rFonts w:ascii="Arial" w:hAnsi="Arial" w:cs="Arial"/>
          <w:sz w:val="24"/>
          <w:szCs w:val="24"/>
        </w:rPr>
        <w:t>, C, C++, Java</w:t>
      </w:r>
      <w:r w:rsidR="00DA6514">
        <w:rPr>
          <w:rFonts w:ascii="Arial" w:hAnsi="Arial" w:cs="Arial"/>
          <w:sz w:val="24"/>
          <w:szCs w:val="24"/>
        </w:rPr>
        <w:t>, JS</w:t>
      </w:r>
      <w:r>
        <w:rPr>
          <w:rFonts w:ascii="Arial" w:hAnsi="Arial" w:cs="Arial"/>
          <w:sz w:val="24"/>
          <w:szCs w:val="24"/>
        </w:rPr>
        <w:t xml:space="preserve"> and .NET Framework.</w:t>
      </w:r>
    </w:p>
    <w:p w:rsidR="004D6DFE" w:rsidRDefault="004D6DFE" w:rsidP="00137A6E">
      <w:pPr>
        <w:numPr>
          <w:ilvl w:val="0"/>
          <w:numId w:val="1"/>
        </w:numPr>
        <w:spacing w:after="0" w:line="100" w:lineRule="atLeast"/>
        <w:jc w:val="both"/>
        <w:rPr>
          <w:rFonts w:ascii="Arial" w:eastAsia="MS Mincho" w:hAnsi="Arial" w:cs="Arial"/>
          <w:sz w:val="24"/>
          <w:szCs w:val="24"/>
        </w:rPr>
      </w:pPr>
      <w:r>
        <w:rPr>
          <w:rFonts w:ascii="Arial" w:hAnsi="Arial" w:cs="Arial"/>
          <w:sz w:val="24"/>
          <w:szCs w:val="24"/>
        </w:rPr>
        <w:t>Automation testing, Manual Testing, System Acceptance, Web, integration.</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eastAsia="MS Mincho" w:hAnsi="Arial" w:cs="Arial"/>
          <w:sz w:val="24"/>
          <w:szCs w:val="24"/>
        </w:rPr>
        <w:t>I have been involved in full life-cycle testing projects, writing test scripts, plans and strategies.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Excellent focus on business processes.</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Knowledge of structured data, testing methodologies and project planning.</w:t>
      </w:r>
    </w:p>
    <w:p w:rsidR="004D6DFE" w:rsidRDefault="004D6DFE" w:rsidP="00137A6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Experience of working within an agile environment.</w:t>
      </w:r>
    </w:p>
    <w:p w:rsidR="00DA6514" w:rsidRDefault="004D6DFE" w:rsidP="00137A6E">
      <w:pPr>
        <w:numPr>
          <w:ilvl w:val="0"/>
          <w:numId w:val="1"/>
        </w:numPr>
        <w:spacing w:after="100" w:line="100" w:lineRule="atLeast"/>
        <w:jc w:val="both"/>
        <w:rPr>
          <w:rFonts w:ascii="Arial" w:hAnsi="Arial" w:cs="Arial"/>
          <w:sz w:val="24"/>
          <w:szCs w:val="24"/>
        </w:rPr>
      </w:pPr>
      <w:r>
        <w:rPr>
          <w:rFonts w:ascii="Arial" w:hAnsi="Arial" w:cs="Arial"/>
          <w:color w:val="000000"/>
          <w:sz w:val="24"/>
          <w:szCs w:val="24"/>
        </w:rPr>
        <w:t>Knowledge of software development best practices.</w:t>
      </w:r>
    </w:p>
    <w:p w:rsidR="004D6DFE" w:rsidRDefault="004D6DFE" w:rsidP="00137A6E">
      <w:pPr>
        <w:numPr>
          <w:ilvl w:val="0"/>
          <w:numId w:val="1"/>
        </w:numPr>
        <w:spacing w:after="100" w:line="100" w:lineRule="atLeast"/>
        <w:jc w:val="both"/>
        <w:rPr>
          <w:rFonts w:ascii="Arial" w:hAnsi="Arial" w:cs="Arial"/>
          <w:sz w:val="24"/>
          <w:szCs w:val="24"/>
        </w:rPr>
      </w:pPr>
      <w:r w:rsidRPr="00DA6514">
        <w:rPr>
          <w:rFonts w:ascii="Arial" w:hAnsi="Arial" w:cs="Arial"/>
          <w:sz w:val="24"/>
          <w:szCs w:val="24"/>
        </w:rPr>
        <w:t>Tools – JIRA, JMeter, Selenium web</w:t>
      </w:r>
      <w:r w:rsidR="008605B5">
        <w:rPr>
          <w:rFonts w:ascii="Arial" w:hAnsi="Arial" w:cs="Arial"/>
          <w:sz w:val="24"/>
          <w:szCs w:val="24"/>
        </w:rPr>
        <w:t xml:space="preserve"> </w:t>
      </w:r>
      <w:r w:rsidRPr="00DA6514">
        <w:rPr>
          <w:rFonts w:ascii="Arial" w:hAnsi="Arial" w:cs="Arial"/>
          <w:sz w:val="24"/>
          <w:szCs w:val="24"/>
        </w:rPr>
        <w:t>driver (java).</w:t>
      </w:r>
    </w:p>
    <w:p w:rsidR="00C87E6C" w:rsidRPr="00DA6514" w:rsidRDefault="00C87E6C" w:rsidP="00137A6E">
      <w:pPr>
        <w:spacing w:after="100" w:line="100" w:lineRule="atLeast"/>
        <w:ind w:left="720"/>
        <w:jc w:val="both"/>
        <w:rPr>
          <w:rFonts w:ascii="Arial" w:hAnsi="Arial" w:cs="Arial"/>
          <w:sz w:val="24"/>
          <w:szCs w:val="24"/>
        </w:rPr>
      </w:pPr>
    </w:p>
    <w:p w:rsidR="004D6DFE" w:rsidRDefault="004D6DFE" w:rsidP="00137A6E">
      <w:pPr>
        <w:jc w:val="both"/>
        <w:rPr>
          <w:rFonts w:ascii="Arial" w:hAnsi="Arial" w:cs="Arial"/>
          <w:b/>
          <w:sz w:val="24"/>
          <w:szCs w:val="24"/>
          <w:u w:val="single"/>
        </w:rPr>
      </w:pPr>
      <w:r>
        <w:rPr>
          <w:rFonts w:ascii="Arial" w:hAnsi="Arial" w:cs="Arial"/>
          <w:b/>
          <w:sz w:val="24"/>
          <w:szCs w:val="24"/>
          <w:u w:val="single"/>
        </w:rPr>
        <w:t xml:space="preserve">CAREER SUMMARY </w:t>
      </w:r>
    </w:p>
    <w:p w:rsidR="00C87E6C" w:rsidRDefault="00C87E6C" w:rsidP="00137A6E">
      <w:pPr>
        <w:jc w:val="both"/>
        <w:rPr>
          <w:rFonts w:ascii="Arial" w:hAnsi="Arial" w:cs="Arial"/>
          <w:b/>
          <w:i/>
          <w:sz w:val="24"/>
          <w:szCs w:val="24"/>
        </w:rPr>
      </w:pPr>
      <w:r w:rsidRPr="00BA3B3F">
        <w:rPr>
          <w:rFonts w:ascii="Arial" w:hAnsi="Arial" w:cs="Arial"/>
          <w:b/>
          <w:sz w:val="24"/>
          <w:szCs w:val="24"/>
        </w:rPr>
        <w:t xml:space="preserve">Quality Assurance </w:t>
      </w:r>
      <w:r w:rsidRPr="00EE5E9E">
        <w:rPr>
          <w:rFonts w:ascii="Arial" w:hAnsi="Arial" w:cs="Arial"/>
          <w:b/>
          <w:sz w:val="24"/>
          <w:szCs w:val="24"/>
        </w:rPr>
        <w:t>Analyst</w:t>
      </w:r>
      <w:r w:rsidR="00EE5E9E" w:rsidRPr="00EE5E9E">
        <w:rPr>
          <w:rFonts w:ascii="Arial" w:hAnsi="Arial" w:cs="Arial"/>
          <w:b/>
          <w:sz w:val="24"/>
          <w:szCs w:val="24"/>
        </w:rPr>
        <w:t xml:space="preserve">: </w:t>
      </w:r>
      <w:r w:rsidRPr="00EE5E9E">
        <w:rPr>
          <w:rFonts w:ascii="Arial" w:hAnsi="Arial" w:cs="Arial"/>
          <w:b/>
          <w:i/>
          <w:sz w:val="24"/>
          <w:szCs w:val="24"/>
        </w:rPr>
        <w:t>SISRA</w:t>
      </w:r>
      <w:r>
        <w:rPr>
          <w:rFonts w:ascii="Arial" w:hAnsi="Arial" w:cs="Arial"/>
          <w:b/>
          <w:i/>
          <w:sz w:val="24"/>
          <w:szCs w:val="24"/>
        </w:rPr>
        <w:t xml:space="preserve"> Analytics</w:t>
      </w:r>
      <w:r w:rsidR="00EE5E9E">
        <w:rPr>
          <w:rFonts w:ascii="Arial" w:hAnsi="Arial" w:cs="Arial"/>
          <w:b/>
          <w:i/>
          <w:sz w:val="24"/>
          <w:szCs w:val="24"/>
        </w:rPr>
        <w:t>, Birkenhead,</w:t>
      </w:r>
      <w:r>
        <w:rPr>
          <w:rFonts w:ascii="Arial" w:hAnsi="Arial" w:cs="Arial"/>
          <w:b/>
          <w:i/>
          <w:sz w:val="24"/>
          <w:szCs w:val="24"/>
        </w:rPr>
        <w:t xml:space="preserve"> May- July 2017</w:t>
      </w:r>
    </w:p>
    <w:p w:rsidR="00BA3B3F" w:rsidRDefault="00C87E6C" w:rsidP="00137A6E">
      <w:pPr>
        <w:jc w:val="both"/>
        <w:rPr>
          <w:rFonts w:ascii="Arial" w:hAnsi="Arial" w:cs="Arial"/>
          <w:sz w:val="24"/>
          <w:szCs w:val="24"/>
        </w:rPr>
      </w:pPr>
      <w:r w:rsidRPr="00C87E6C">
        <w:rPr>
          <w:rFonts w:ascii="Arial" w:hAnsi="Arial" w:cs="Arial"/>
          <w:sz w:val="24"/>
          <w:szCs w:val="24"/>
        </w:rPr>
        <w:t xml:space="preserve">SISRA Analytics process, track and evaluate school data. As a Quality Assurance </w:t>
      </w:r>
      <w:proofErr w:type="spellStart"/>
      <w:r w:rsidRPr="00C87E6C">
        <w:rPr>
          <w:rFonts w:ascii="Arial" w:hAnsi="Arial" w:cs="Arial"/>
          <w:sz w:val="24"/>
          <w:szCs w:val="24"/>
        </w:rPr>
        <w:t>Anaylst</w:t>
      </w:r>
      <w:proofErr w:type="spellEnd"/>
      <w:r w:rsidRPr="00C87E6C">
        <w:rPr>
          <w:rFonts w:ascii="Arial" w:hAnsi="Arial" w:cs="Arial"/>
          <w:sz w:val="24"/>
          <w:szCs w:val="24"/>
        </w:rPr>
        <w:t xml:space="preserve"> I would read </w:t>
      </w:r>
      <w:proofErr w:type="spellStart"/>
      <w:r w:rsidRPr="00C87E6C">
        <w:rPr>
          <w:rFonts w:ascii="Arial" w:hAnsi="Arial" w:cs="Arial"/>
          <w:sz w:val="24"/>
          <w:szCs w:val="24"/>
        </w:rPr>
        <w:t>DfE</w:t>
      </w:r>
      <w:proofErr w:type="spellEnd"/>
      <w:r w:rsidRPr="00C87E6C">
        <w:rPr>
          <w:rFonts w:ascii="Arial" w:hAnsi="Arial" w:cs="Arial"/>
          <w:sz w:val="24"/>
          <w:szCs w:val="24"/>
        </w:rPr>
        <w:t xml:space="preserve"> documents and in accordance to them and the software used would</w:t>
      </w:r>
      <w:r w:rsidR="00BA3B3F">
        <w:rPr>
          <w:rFonts w:ascii="Arial" w:hAnsi="Arial" w:cs="Arial"/>
          <w:sz w:val="24"/>
          <w:szCs w:val="24"/>
        </w:rPr>
        <w:t xml:space="preserve"> carry out the </w:t>
      </w:r>
      <w:r w:rsidR="00EE5E9E">
        <w:rPr>
          <w:rFonts w:ascii="Arial" w:hAnsi="Arial" w:cs="Arial"/>
          <w:sz w:val="24"/>
          <w:szCs w:val="24"/>
        </w:rPr>
        <w:t>following:</w:t>
      </w:r>
      <w:r w:rsidR="00BA3B3F">
        <w:rPr>
          <w:rFonts w:ascii="Arial" w:hAnsi="Arial" w:cs="Arial"/>
          <w:sz w:val="24"/>
          <w:szCs w:val="24"/>
        </w:rPr>
        <w:t xml:space="preserve"> </w:t>
      </w:r>
    </w:p>
    <w:p w:rsidR="00BA3B3F" w:rsidRDefault="00BA3B3F" w:rsidP="00137A6E">
      <w:pPr>
        <w:numPr>
          <w:ilvl w:val="0"/>
          <w:numId w:val="10"/>
        </w:numPr>
        <w:jc w:val="both"/>
        <w:rPr>
          <w:rFonts w:ascii="Arial" w:hAnsi="Arial" w:cs="Arial"/>
          <w:sz w:val="24"/>
          <w:szCs w:val="24"/>
        </w:rPr>
      </w:pPr>
      <w:r>
        <w:rPr>
          <w:rFonts w:ascii="Arial" w:hAnsi="Arial" w:cs="Arial"/>
          <w:sz w:val="24"/>
          <w:szCs w:val="24"/>
        </w:rPr>
        <w:t>Creat</w:t>
      </w:r>
      <w:r w:rsidR="00EE5E9E">
        <w:rPr>
          <w:rFonts w:ascii="Arial" w:hAnsi="Arial" w:cs="Arial"/>
          <w:sz w:val="24"/>
          <w:szCs w:val="24"/>
        </w:rPr>
        <w:t>ion</w:t>
      </w:r>
      <w:r>
        <w:rPr>
          <w:rFonts w:ascii="Arial" w:hAnsi="Arial" w:cs="Arial"/>
          <w:sz w:val="24"/>
          <w:szCs w:val="24"/>
        </w:rPr>
        <w:t xml:space="preserve"> and carrying out </w:t>
      </w:r>
      <w:r w:rsidR="00EE5E9E">
        <w:rPr>
          <w:rFonts w:ascii="Arial" w:hAnsi="Arial" w:cs="Arial"/>
          <w:sz w:val="24"/>
          <w:szCs w:val="24"/>
        </w:rPr>
        <w:t xml:space="preserve">of </w:t>
      </w:r>
      <w:r>
        <w:rPr>
          <w:rFonts w:ascii="Arial" w:hAnsi="Arial" w:cs="Arial"/>
          <w:sz w:val="24"/>
          <w:szCs w:val="24"/>
        </w:rPr>
        <w:t>test plans</w:t>
      </w:r>
    </w:p>
    <w:p w:rsidR="00BA3B3F" w:rsidRDefault="00BA3B3F" w:rsidP="00137A6E">
      <w:pPr>
        <w:numPr>
          <w:ilvl w:val="0"/>
          <w:numId w:val="10"/>
        </w:numPr>
        <w:jc w:val="both"/>
        <w:rPr>
          <w:rFonts w:ascii="Arial" w:hAnsi="Arial" w:cs="Arial"/>
          <w:sz w:val="24"/>
          <w:szCs w:val="24"/>
        </w:rPr>
      </w:pPr>
      <w:r>
        <w:rPr>
          <w:rFonts w:ascii="Arial" w:hAnsi="Arial" w:cs="Arial"/>
          <w:sz w:val="24"/>
          <w:szCs w:val="24"/>
        </w:rPr>
        <w:t>Communic</w:t>
      </w:r>
      <w:r w:rsidR="00EE5E9E">
        <w:rPr>
          <w:rFonts w:ascii="Arial" w:hAnsi="Arial" w:cs="Arial"/>
          <w:sz w:val="24"/>
          <w:szCs w:val="24"/>
        </w:rPr>
        <w:t>ate</w:t>
      </w:r>
      <w:r>
        <w:rPr>
          <w:rFonts w:ascii="Arial" w:hAnsi="Arial" w:cs="Arial"/>
          <w:sz w:val="24"/>
          <w:szCs w:val="24"/>
        </w:rPr>
        <w:t xml:space="preserve"> any defects to the development team </w:t>
      </w:r>
    </w:p>
    <w:p w:rsidR="00BA3B3F" w:rsidRDefault="00EE5E9E" w:rsidP="00137A6E">
      <w:pPr>
        <w:numPr>
          <w:ilvl w:val="0"/>
          <w:numId w:val="10"/>
        </w:numPr>
        <w:jc w:val="both"/>
        <w:rPr>
          <w:rFonts w:ascii="Arial" w:hAnsi="Arial" w:cs="Arial"/>
          <w:sz w:val="24"/>
          <w:szCs w:val="24"/>
        </w:rPr>
      </w:pPr>
      <w:r>
        <w:rPr>
          <w:rFonts w:ascii="Arial" w:hAnsi="Arial" w:cs="Arial"/>
          <w:sz w:val="24"/>
          <w:szCs w:val="24"/>
        </w:rPr>
        <w:t>Verify</w:t>
      </w:r>
      <w:r w:rsidR="00BA3B3F">
        <w:rPr>
          <w:rFonts w:ascii="Arial" w:hAnsi="Arial" w:cs="Arial"/>
          <w:sz w:val="24"/>
          <w:szCs w:val="24"/>
        </w:rPr>
        <w:t xml:space="preserve"> defect fixes. </w:t>
      </w:r>
    </w:p>
    <w:p w:rsidR="004D6DFE" w:rsidRPr="00DA6514" w:rsidRDefault="00DA6514" w:rsidP="00137A6E">
      <w:pPr>
        <w:jc w:val="both"/>
        <w:rPr>
          <w:rFonts w:ascii="Arial" w:hAnsi="Arial" w:cs="Arial"/>
          <w:b/>
          <w:i/>
          <w:sz w:val="24"/>
          <w:szCs w:val="24"/>
        </w:rPr>
      </w:pPr>
      <w:r w:rsidRPr="00EE5E9E">
        <w:rPr>
          <w:rFonts w:ascii="Arial" w:hAnsi="Arial" w:cs="Arial"/>
          <w:b/>
          <w:sz w:val="24"/>
          <w:szCs w:val="24"/>
        </w:rPr>
        <w:t>Software Tester</w:t>
      </w:r>
      <w:r>
        <w:rPr>
          <w:rFonts w:ascii="Arial" w:hAnsi="Arial" w:cs="Arial"/>
          <w:b/>
          <w:i/>
          <w:sz w:val="24"/>
          <w:szCs w:val="24"/>
        </w:rPr>
        <w:t xml:space="preserve">: </w:t>
      </w:r>
      <w:proofErr w:type="spellStart"/>
      <w:r w:rsidR="004D6DFE">
        <w:rPr>
          <w:rFonts w:ascii="Arial" w:hAnsi="Arial" w:cs="Arial"/>
          <w:b/>
          <w:i/>
          <w:sz w:val="24"/>
          <w:szCs w:val="24"/>
        </w:rPr>
        <w:t>Avapt</w:t>
      </w:r>
      <w:r w:rsidR="00C87E6C">
        <w:rPr>
          <w:rFonts w:ascii="Arial" w:hAnsi="Arial" w:cs="Arial"/>
          <w:b/>
          <w:i/>
          <w:sz w:val="24"/>
          <w:szCs w:val="24"/>
        </w:rPr>
        <w:t>ech</w:t>
      </w:r>
      <w:proofErr w:type="spellEnd"/>
      <w:r w:rsidR="00C87E6C">
        <w:rPr>
          <w:rFonts w:ascii="Arial" w:hAnsi="Arial" w:cs="Arial"/>
          <w:b/>
          <w:i/>
          <w:sz w:val="24"/>
          <w:szCs w:val="24"/>
        </w:rPr>
        <w:t xml:space="preserve"> Solutions July 2014–May 2017</w:t>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p>
    <w:p w:rsidR="004D6DFE" w:rsidRDefault="00137A6E" w:rsidP="00137A6E">
      <w:pPr>
        <w:tabs>
          <w:tab w:val="left" w:pos="180"/>
        </w:tabs>
        <w:spacing w:after="0" w:line="100" w:lineRule="atLeast"/>
        <w:jc w:val="both"/>
        <w:rPr>
          <w:rFonts w:ascii="Arial" w:eastAsia="MS Mincho" w:hAnsi="Arial" w:cs="Arial"/>
          <w:sz w:val="24"/>
          <w:szCs w:val="24"/>
        </w:rPr>
      </w:pPr>
      <w:r>
        <w:rPr>
          <w:rFonts w:ascii="Arial" w:hAnsi="Arial" w:cs="Arial"/>
          <w:sz w:val="24"/>
          <w:szCs w:val="24"/>
        </w:rPr>
        <w:t xml:space="preserve">I </w:t>
      </w:r>
      <w:r w:rsidR="00C87E6C">
        <w:rPr>
          <w:rFonts w:ascii="Arial" w:hAnsi="Arial" w:cs="Arial"/>
          <w:sz w:val="24"/>
          <w:szCs w:val="24"/>
        </w:rPr>
        <w:t>worked</w:t>
      </w:r>
      <w:r w:rsidR="004D6DFE">
        <w:rPr>
          <w:rFonts w:ascii="Arial" w:hAnsi="Arial" w:cs="Arial"/>
          <w:sz w:val="24"/>
          <w:szCs w:val="24"/>
        </w:rPr>
        <w:t xml:space="preserve"> for </w:t>
      </w:r>
      <w:proofErr w:type="spellStart"/>
      <w:r w:rsidR="004D6DFE">
        <w:rPr>
          <w:rFonts w:ascii="Arial" w:hAnsi="Arial" w:cs="Arial"/>
          <w:sz w:val="24"/>
          <w:szCs w:val="24"/>
        </w:rPr>
        <w:t>Avaptech</w:t>
      </w:r>
      <w:proofErr w:type="spellEnd"/>
      <w:r w:rsidR="004D6DFE">
        <w:rPr>
          <w:rFonts w:ascii="Arial" w:hAnsi="Arial" w:cs="Arial"/>
          <w:sz w:val="24"/>
          <w:szCs w:val="24"/>
        </w:rPr>
        <w:t xml:space="preserve"> Solutions </w:t>
      </w:r>
      <w:r w:rsidR="004D6DFE">
        <w:rPr>
          <w:rFonts w:ascii="Arial" w:eastAsia="MS Mincho" w:hAnsi="Arial" w:cs="Arial"/>
          <w:sz w:val="24"/>
          <w:szCs w:val="24"/>
        </w:rPr>
        <w:t xml:space="preserve">to perform </w:t>
      </w:r>
      <w:r w:rsidR="004D6DFE">
        <w:rPr>
          <w:rFonts w:ascii="Arial" w:hAnsi="Arial" w:cs="Arial"/>
          <w:sz w:val="24"/>
          <w:szCs w:val="24"/>
        </w:rPr>
        <w:t xml:space="preserve">manual testing </w:t>
      </w:r>
      <w:r w:rsidR="004D6DFE">
        <w:rPr>
          <w:rFonts w:ascii="Arial" w:eastAsia="MS Mincho" w:hAnsi="Arial" w:cs="Arial"/>
          <w:sz w:val="24"/>
          <w:szCs w:val="24"/>
        </w:rPr>
        <w:t xml:space="preserve">for </w:t>
      </w:r>
      <w:r w:rsidR="004D6DFE" w:rsidRPr="00DA6514">
        <w:rPr>
          <w:rFonts w:ascii="Arial" w:eastAsia="MS Mincho" w:hAnsi="Arial" w:cs="Arial"/>
          <w:sz w:val="24"/>
          <w:szCs w:val="24"/>
        </w:rPr>
        <w:t>online booking project</w:t>
      </w:r>
      <w:r w:rsidR="00DA6514" w:rsidRPr="00DA6514">
        <w:rPr>
          <w:rFonts w:ascii="Arial" w:eastAsia="MS Mincho" w:hAnsi="Arial" w:cs="Arial"/>
          <w:sz w:val="24"/>
          <w:szCs w:val="24"/>
        </w:rPr>
        <w:t>s</w:t>
      </w:r>
      <w:r w:rsidR="00DA6514">
        <w:rPr>
          <w:rFonts w:ascii="Arial" w:eastAsia="MS Mincho" w:hAnsi="Arial" w:cs="Arial"/>
          <w:sz w:val="24"/>
          <w:szCs w:val="24"/>
        </w:rPr>
        <w:t xml:space="preserve">. </w:t>
      </w:r>
      <w:r w:rsidR="00C87E6C">
        <w:rPr>
          <w:rFonts w:ascii="Arial" w:eastAsia="MS Mincho" w:hAnsi="Arial" w:cs="Arial"/>
          <w:sz w:val="24"/>
          <w:szCs w:val="24"/>
        </w:rPr>
        <w:t>I worked</w:t>
      </w:r>
      <w:r w:rsidR="004D6DFE">
        <w:rPr>
          <w:rFonts w:ascii="Arial" w:eastAsia="MS Mincho" w:hAnsi="Arial" w:cs="Arial"/>
          <w:sz w:val="24"/>
          <w:szCs w:val="24"/>
        </w:rPr>
        <w:t xml:space="preserve"> in a team of 5 Testers</w:t>
      </w:r>
      <w:r w:rsidR="004D6DFE">
        <w:rPr>
          <w:rFonts w:ascii="Arial" w:eastAsia="MS Mincho" w:hAnsi="Arial" w:cs="Arial"/>
          <w:b/>
          <w:sz w:val="24"/>
          <w:szCs w:val="24"/>
        </w:rPr>
        <w:t xml:space="preserve">.  </w:t>
      </w:r>
      <w:r>
        <w:rPr>
          <w:rFonts w:ascii="Arial" w:eastAsia="MS Mincho" w:hAnsi="Arial" w:cs="Arial"/>
          <w:sz w:val="24"/>
          <w:szCs w:val="24"/>
        </w:rPr>
        <w:t xml:space="preserve">I was </w:t>
      </w:r>
      <w:r w:rsidR="00DA6514">
        <w:rPr>
          <w:rFonts w:ascii="Arial" w:eastAsia="MS Mincho" w:hAnsi="Arial" w:cs="Arial"/>
          <w:sz w:val="24"/>
          <w:szCs w:val="24"/>
        </w:rPr>
        <w:t>involved</w:t>
      </w:r>
      <w:r w:rsidR="004D6DFE">
        <w:rPr>
          <w:rFonts w:ascii="Arial" w:eastAsia="MS Mincho" w:hAnsi="Arial" w:cs="Arial"/>
          <w:sz w:val="24"/>
          <w:szCs w:val="24"/>
        </w:rPr>
        <w:t xml:space="preserve"> in testing activities through the testing life cycle.</w:t>
      </w:r>
      <w:r w:rsidR="00DA6514">
        <w:rPr>
          <w:rFonts w:ascii="Arial" w:eastAsia="MS Mincho" w:hAnsi="Arial" w:cs="Arial"/>
          <w:sz w:val="24"/>
          <w:szCs w:val="24"/>
        </w:rPr>
        <w:t xml:space="preserve"> My main duties include</w:t>
      </w:r>
      <w:r>
        <w:rPr>
          <w:rFonts w:ascii="Arial" w:eastAsia="MS Mincho" w:hAnsi="Arial" w:cs="Arial"/>
          <w:sz w:val="24"/>
          <w:szCs w:val="24"/>
        </w:rPr>
        <w:t>d</w:t>
      </w:r>
      <w:r w:rsidR="00DA6514">
        <w:rPr>
          <w:rFonts w:ascii="Arial" w:eastAsia="MS Mincho" w:hAnsi="Arial" w:cs="Arial"/>
          <w:sz w:val="24"/>
          <w:szCs w:val="24"/>
        </w:rPr>
        <w:t xml:space="preserve">: </w:t>
      </w:r>
    </w:p>
    <w:p w:rsidR="00137A6E" w:rsidRDefault="00137A6E" w:rsidP="00137A6E">
      <w:pPr>
        <w:tabs>
          <w:tab w:val="left" w:pos="180"/>
        </w:tabs>
        <w:spacing w:after="0" w:line="100" w:lineRule="atLeast"/>
        <w:jc w:val="both"/>
        <w:rPr>
          <w:rFonts w:ascii="Arial" w:hAnsi="Arial" w:cs="Arial"/>
          <w:bCs/>
          <w:sz w:val="24"/>
          <w:szCs w:val="24"/>
        </w:rPr>
      </w:pPr>
    </w:p>
    <w:p w:rsidR="004D6DFE" w:rsidRPr="00137A6E" w:rsidRDefault="00DA6514" w:rsidP="00137A6E">
      <w:pPr>
        <w:numPr>
          <w:ilvl w:val="0"/>
          <w:numId w:val="6"/>
        </w:numPr>
        <w:tabs>
          <w:tab w:val="left" w:pos="360"/>
        </w:tabs>
        <w:spacing w:after="0" w:line="240" w:lineRule="auto"/>
        <w:jc w:val="both"/>
        <w:rPr>
          <w:rFonts w:ascii="Arial" w:eastAsia="MS Mincho" w:hAnsi="Arial" w:cs="Arial"/>
        </w:rPr>
      </w:pPr>
      <w:r w:rsidRPr="00137A6E">
        <w:rPr>
          <w:rFonts w:ascii="Arial" w:hAnsi="Arial" w:cs="Arial"/>
          <w:bCs/>
        </w:rPr>
        <w:t>To read and understand p</w:t>
      </w:r>
      <w:r w:rsidR="004D6DFE" w:rsidRPr="00137A6E">
        <w:rPr>
          <w:rFonts w:ascii="Arial" w:hAnsi="Arial" w:cs="Arial"/>
          <w:bCs/>
        </w:rPr>
        <w:t>roject documentation</w:t>
      </w:r>
      <w:r w:rsidRPr="00137A6E">
        <w:rPr>
          <w:rFonts w:ascii="Arial" w:hAnsi="Arial" w:cs="Arial"/>
          <w:bCs/>
        </w:rPr>
        <w:t>s, business specifications and f</w:t>
      </w:r>
      <w:r w:rsidR="004D6DFE" w:rsidRPr="00137A6E">
        <w:rPr>
          <w:rFonts w:ascii="Arial" w:hAnsi="Arial" w:cs="Arial"/>
          <w:bCs/>
        </w:rPr>
        <w:t>unctional specifications</w:t>
      </w:r>
      <w:r w:rsidR="004D6DFE" w:rsidRPr="00137A6E">
        <w:rPr>
          <w:rFonts w:ascii="Arial" w:hAnsi="Arial" w:cs="Arial"/>
        </w:rPr>
        <w:t>.</w:t>
      </w:r>
    </w:p>
    <w:p w:rsidR="004D6DFE" w:rsidRPr="00137A6E" w:rsidRDefault="00DA6514" w:rsidP="00137A6E">
      <w:pPr>
        <w:numPr>
          <w:ilvl w:val="0"/>
          <w:numId w:val="6"/>
        </w:numPr>
        <w:tabs>
          <w:tab w:val="left" w:pos="180"/>
        </w:tabs>
        <w:spacing w:after="0" w:line="240" w:lineRule="auto"/>
        <w:jc w:val="both"/>
        <w:rPr>
          <w:rFonts w:ascii="Arial" w:eastAsia="MS Mincho" w:hAnsi="Arial" w:cs="Arial"/>
        </w:rPr>
      </w:pPr>
      <w:r w:rsidRPr="00137A6E">
        <w:rPr>
          <w:rFonts w:ascii="Arial" w:eastAsia="MS Mincho" w:hAnsi="Arial" w:cs="Arial"/>
        </w:rPr>
        <w:t>Analyse and review</w:t>
      </w:r>
      <w:r w:rsidR="004D6DFE" w:rsidRPr="00137A6E">
        <w:rPr>
          <w:rFonts w:ascii="Arial" w:eastAsia="MS Mincho" w:hAnsi="Arial" w:cs="Arial"/>
        </w:rPr>
        <w:t xml:space="preserve"> test strategies and test plans for each project</w:t>
      </w:r>
    </w:p>
    <w:p w:rsidR="004D6DFE" w:rsidRPr="00137A6E" w:rsidRDefault="00137A6E" w:rsidP="00137A6E">
      <w:pPr>
        <w:numPr>
          <w:ilvl w:val="0"/>
          <w:numId w:val="6"/>
        </w:numPr>
        <w:tabs>
          <w:tab w:val="left" w:pos="180"/>
        </w:tabs>
        <w:spacing w:after="0" w:line="240" w:lineRule="auto"/>
        <w:jc w:val="both"/>
        <w:rPr>
          <w:rFonts w:ascii="Arial" w:hAnsi="Arial" w:cs="Arial"/>
          <w:lang w:val="en-AU"/>
        </w:rPr>
      </w:pPr>
      <w:r w:rsidRPr="00137A6E">
        <w:rPr>
          <w:rFonts w:ascii="Arial" w:eastAsia="MS Mincho" w:hAnsi="Arial" w:cs="Arial"/>
        </w:rPr>
        <w:t>Creation of</w:t>
      </w:r>
      <w:r w:rsidR="004D6DFE" w:rsidRPr="00137A6E">
        <w:rPr>
          <w:rFonts w:ascii="Arial" w:eastAsia="MS Mincho" w:hAnsi="Arial" w:cs="Arial"/>
        </w:rPr>
        <w:t xml:space="preserve"> test plan</w:t>
      </w:r>
      <w:r w:rsidR="00DA6514" w:rsidRPr="00137A6E">
        <w:rPr>
          <w:rFonts w:ascii="Arial" w:eastAsia="MS Mincho" w:hAnsi="Arial" w:cs="Arial"/>
        </w:rPr>
        <w:t>s and scripts, report</w:t>
      </w:r>
      <w:r w:rsidRPr="00137A6E">
        <w:rPr>
          <w:rFonts w:ascii="Arial" w:eastAsia="MS Mincho" w:hAnsi="Arial" w:cs="Arial"/>
        </w:rPr>
        <w:t>ing and managing</w:t>
      </w:r>
      <w:r w:rsidR="00DA6514" w:rsidRPr="00137A6E">
        <w:rPr>
          <w:rFonts w:ascii="Arial" w:eastAsia="MS Mincho" w:hAnsi="Arial" w:cs="Arial"/>
        </w:rPr>
        <w:t xml:space="preserve"> </w:t>
      </w:r>
      <w:r w:rsidR="004D6DFE" w:rsidRPr="00137A6E">
        <w:rPr>
          <w:rFonts w:ascii="Arial" w:eastAsia="MS Mincho" w:hAnsi="Arial" w:cs="Arial"/>
        </w:rPr>
        <w:t>defects using JIRA</w:t>
      </w:r>
    </w:p>
    <w:p w:rsidR="004D6DFE" w:rsidRPr="00137A6E" w:rsidRDefault="00DA6514" w:rsidP="00137A6E">
      <w:pPr>
        <w:numPr>
          <w:ilvl w:val="0"/>
          <w:numId w:val="6"/>
        </w:numPr>
        <w:tabs>
          <w:tab w:val="left" w:pos="360"/>
        </w:tabs>
        <w:spacing w:after="0" w:line="240" w:lineRule="auto"/>
        <w:jc w:val="both"/>
        <w:rPr>
          <w:rFonts w:ascii="Arial" w:hAnsi="Arial" w:cs="Arial"/>
        </w:rPr>
      </w:pPr>
      <w:r w:rsidRPr="00137A6E">
        <w:rPr>
          <w:rFonts w:ascii="Arial" w:hAnsi="Arial" w:cs="Arial"/>
          <w:lang w:val="en-AU"/>
        </w:rPr>
        <w:t>Test b</w:t>
      </w:r>
      <w:r w:rsidR="004D6DFE" w:rsidRPr="00137A6E">
        <w:rPr>
          <w:rFonts w:ascii="Arial" w:hAnsi="Arial" w:cs="Arial"/>
          <w:lang w:val="en-AU"/>
        </w:rPr>
        <w:t>rowser compatibility – IE, Firefox (M</w:t>
      </w:r>
      <w:r w:rsidR="008B1A6B" w:rsidRPr="00137A6E">
        <w:rPr>
          <w:rFonts w:ascii="Arial" w:hAnsi="Arial" w:cs="Arial"/>
          <w:lang w:val="en-AU"/>
        </w:rPr>
        <w:t xml:space="preserve">ozilla), Google </w:t>
      </w:r>
      <w:proofErr w:type="spellStart"/>
      <w:proofErr w:type="gramStart"/>
      <w:r w:rsidR="008B1A6B" w:rsidRPr="00137A6E">
        <w:rPr>
          <w:rFonts w:ascii="Arial" w:hAnsi="Arial" w:cs="Arial"/>
          <w:lang w:val="en-AU"/>
        </w:rPr>
        <w:t>Chrome,Opera</w:t>
      </w:r>
      <w:proofErr w:type="spellEnd"/>
      <w:proofErr w:type="gramEnd"/>
    </w:p>
    <w:p w:rsidR="004D6DFE" w:rsidRPr="00137A6E" w:rsidRDefault="004D6DFE" w:rsidP="00137A6E">
      <w:pPr>
        <w:numPr>
          <w:ilvl w:val="0"/>
          <w:numId w:val="5"/>
        </w:numPr>
        <w:tabs>
          <w:tab w:val="left" w:pos="360"/>
        </w:tabs>
        <w:spacing w:after="0" w:line="240" w:lineRule="auto"/>
        <w:jc w:val="both"/>
        <w:rPr>
          <w:rFonts w:ascii="Arial" w:hAnsi="Arial" w:cs="Arial"/>
        </w:rPr>
      </w:pPr>
      <w:r w:rsidRPr="00137A6E">
        <w:rPr>
          <w:rFonts w:ascii="Arial" w:hAnsi="Arial" w:cs="Arial"/>
        </w:rPr>
        <w:t>Regression testing of existing functionality and reporting progress to the Test Leader/Test Manager.</w:t>
      </w:r>
    </w:p>
    <w:p w:rsidR="004D6DFE" w:rsidRPr="00137A6E" w:rsidRDefault="00137A6E" w:rsidP="00137A6E">
      <w:pPr>
        <w:numPr>
          <w:ilvl w:val="0"/>
          <w:numId w:val="5"/>
        </w:numPr>
        <w:spacing w:after="0" w:line="240" w:lineRule="auto"/>
        <w:jc w:val="both"/>
        <w:rPr>
          <w:rFonts w:ascii="Arial" w:hAnsi="Arial" w:cs="Arial"/>
        </w:rPr>
      </w:pPr>
      <w:r w:rsidRPr="00137A6E">
        <w:rPr>
          <w:rFonts w:ascii="Arial" w:hAnsi="Arial" w:cs="Arial"/>
        </w:rPr>
        <w:t>Re-testing bugs that had</w:t>
      </w:r>
      <w:r w:rsidR="004D6DFE" w:rsidRPr="00137A6E">
        <w:rPr>
          <w:rFonts w:ascii="Arial" w:hAnsi="Arial" w:cs="Arial"/>
        </w:rPr>
        <w:t xml:space="preserve"> been fixed by developers.</w:t>
      </w:r>
    </w:p>
    <w:p w:rsidR="004D6DFE" w:rsidRPr="00137A6E" w:rsidRDefault="004D6DFE" w:rsidP="00137A6E">
      <w:pPr>
        <w:numPr>
          <w:ilvl w:val="0"/>
          <w:numId w:val="6"/>
        </w:numPr>
        <w:tabs>
          <w:tab w:val="left" w:pos="180"/>
        </w:tabs>
        <w:spacing w:after="0" w:line="240" w:lineRule="auto"/>
        <w:jc w:val="both"/>
        <w:rPr>
          <w:rFonts w:ascii="Arial" w:hAnsi="Arial" w:cs="Arial"/>
        </w:rPr>
      </w:pPr>
      <w:r w:rsidRPr="00137A6E">
        <w:rPr>
          <w:rFonts w:ascii="Arial" w:hAnsi="Arial" w:cs="Arial"/>
        </w:rPr>
        <w:t>Recording, tracking, execution and managing</w:t>
      </w:r>
      <w:r w:rsidR="00137A6E" w:rsidRPr="00137A6E">
        <w:rPr>
          <w:rFonts w:ascii="Arial" w:hAnsi="Arial" w:cs="Arial"/>
        </w:rPr>
        <w:t xml:space="preserve"> any</w:t>
      </w:r>
      <w:r w:rsidRPr="00137A6E">
        <w:rPr>
          <w:rFonts w:ascii="Arial" w:hAnsi="Arial" w:cs="Arial"/>
        </w:rPr>
        <w:t xml:space="preserve"> defects</w:t>
      </w:r>
    </w:p>
    <w:p w:rsidR="004D6DFE" w:rsidRDefault="004D6DFE" w:rsidP="00137A6E">
      <w:pPr>
        <w:numPr>
          <w:ilvl w:val="0"/>
          <w:numId w:val="6"/>
        </w:numPr>
        <w:tabs>
          <w:tab w:val="left" w:pos="180"/>
        </w:tabs>
        <w:spacing w:after="0" w:line="240" w:lineRule="auto"/>
        <w:jc w:val="both"/>
        <w:rPr>
          <w:rFonts w:ascii="Arial" w:hAnsi="Arial" w:cs="Arial"/>
          <w:b/>
          <w:i/>
          <w:sz w:val="24"/>
          <w:szCs w:val="24"/>
        </w:rPr>
      </w:pPr>
      <w:r w:rsidRPr="00137A6E">
        <w:rPr>
          <w:rFonts w:ascii="Arial" w:hAnsi="Arial" w:cs="Arial"/>
        </w:rPr>
        <w:t>Responsible for providing daily updates reports to Test Managers.</w:t>
      </w:r>
    </w:p>
    <w:p w:rsidR="004D6DFE" w:rsidRDefault="004D6DFE" w:rsidP="00137A6E">
      <w:pPr>
        <w:jc w:val="both"/>
        <w:rPr>
          <w:rFonts w:ascii="Arial" w:hAnsi="Arial" w:cs="Arial"/>
          <w:b/>
          <w:i/>
          <w:sz w:val="24"/>
          <w:szCs w:val="24"/>
        </w:rPr>
      </w:pPr>
    </w:p>
    <w:p w:rsidR="000533F2" w:rsidRPr="00EE5E9E" w:rsidRDefault="000533F2" w:rsidP="00137A6E">
      <w:pPr>
        <w:jc w:val="both"/>
        <w:rPr>
          <w:rFonts w:ascii="Arial" w:hAnsi="Arial" w:cs="Arial"/>
          <w:i/>
          <w:sz w:val="24"/>
          <w:szCs w:val="24"/>
        </w:rPr>
      </w:pPr>
      <w:proofErr w:type="spellStart"/>
      <w:r w:rsidRPr="00EE5E9E">
        <w:rPr>
          <w:rFonts w:ascii="Arial" w:hAnsi="Arial" w:cs="Arial"/>
          <w:b/>
          <w:sz w:val="24"/>
          <w:szCs w:val="24"/>
        </w:rPr>
        <w:lastRenderedPageBreak/>
        <w:t>Hexis</w:t>
      </w:r>
      <w:proofErr w:type="spellEnd"/>
      <w:r w:rsidRPr="00EE5E9E">
        <w:rPr>
          <w:rFonts w:ascii="Arial" w:hAnsi="Arial" w:cs="Arial"/>
          <w:b/>
          <w:sz w:val="24"/>
          <w:szCs w:val="24"/>
        </w:rPr>
        <w:t xml:space="preserve"> </w:t>
      </w:r>
      <w:r w:rsidR="00EE5E9E" w:rsidRPr="00EE5E9E">
        <w:rPr>
          <w:rFonts w:ascii="Arial" w:hAnsi="Arial" w:cs="Arial"/>
          <w:b/>
          <w:sz w:val="24"/>
          <w:szCs w:val="24"/>
        </w:rPr>
        <w:t>Plus</w:t>
      </w:r>
      <w:r w:rsidR="00EE5E9E">
        <w:rPr>
          <w:rFonts w:ascii="Arial" w:hAnsi="Arial" w:cs="Arial"/>
          <w:b/>
          <w:sz w:val="24"/>
          <w:szCs w:val="24"/>
        </w:rPr>
        <w:t>:</w:t>
      </w:r>
      <w:r w:rsidR="00EE5E9E" w:rsidRPr="00EE5E9E">
        <w:rPr>
          <w:rFonts w:ascii="Arial" w:hAnsi="Arial" w:cs="Arial"/>
          <w:b/>
          <w:i/>
          <w:sz w:val="24"/>
          <w:szCs w:val="24"/>
        </w:rPr>
        <w:t xml:space="preserve"> March</w:t>
      </w:r>
      <w:r w:rsidRPr="00EE5E9E">
        <w:rPr>
          <w:rFonts w:ascii="Arial" w:hAnsi="Arial" w:cs="Arial"/>
          <w:b/>
          <w:i/>
          <w:sz w:val="24"/>
          <w:szCs w:val="24"/>
        </w:rPr>
        <w:t xml:space="preserve"> </w:t>
      </w:r>
      <w:r w:rsidR="00EE5E9E" w:rsidRPr="00EE5E9E">
        <w:rPr>
          <w:rFonts w:ascii="Arial" w:hAnsi="Arial" w:cs="Arial"/>
          <w:b/>
          <w:i/>
          <w:sz w:val="24"/>
          <w:szCs w:val="24"/>
        </w:rPr>
        <w:t xml:space="preserve">2016 – August 2016 </w:t>
      </w:r>
      <w:r w:rsidRPr="00EE5E9E">
        <w:rPr>
          <w:rFonts w:ascii="Arial" w:hAnsi="Arial" w:cs="Arial"/>
          <w:b/>
          <w:i/>
          <w:sz w:val="24"/>
          <w:szCs w:val="24"/>
        </w:rPr>
        <w:t>(Part time)</w:t>
      </w:r>
    </w:p>
    <w:p w:rsidR="000533F2" w:rsidRDefault="000533F2" w:rsidP="00137A6E">
      <w:pPr>
        <w:jc w:val="both"/>
        <w:rPr>
          <w:rFonts w:ascii="Arial" w:eastAsia="MS Mincho" w:hAnsi="Arial" w:cs="Arial"/>
          <w:sz w:val="24"/>
          <w:szCs w:val="24"/>
        </w:rPr>
      </w:pPr>
      <w:r>
        <w:rPr>
          <w:rFonts w:ascii="Arial" w:hAnsi="Arial" w:cs="Arial"/>
          <w:sz w:val="24"/>
          <w:szCs w:val="24"/>
        </w:rPr>
        <w:t>Wor</w:t>
      </w:r>
      <w:r w:rsidR="00137A6E">
        <w:rPr>
          <w:rFonts w:ascii="Arial" w:hAnsi="Arial" w:cs="Arial"/>
          <w:sz w:val="24"/>
          <w:szCs w:val="24"/>
        </w:rPr>
        <w:t xml:space="preserve">ked for </w:t>
      </w:r>
      <w:proofErr w:type="spellStart"/>
      <w:r w:rsidR="00137A6E">
        <w:rPr>
          <w:rFonts w:ascii="Arial" w:hAnsi="Arial" w:cs="Arial"/>
          <w:sz w:val="24"/>
          <w:szCs w:val="24"/>
        </w:rPr>
        <w:t>Hexis</w:t>
      </w:r>
      <w:proofErr w:type="spellEnd"/>
      <w:r w:rsidR="00137A6E">
        <w:rPr>
          <w:rFonts w:ascii="Arial" w:hAnsi="Arial" w:cs="Arial"/>
          <w:sz w:val="24"/>
          <w:szCs w:val="24"/>
        </w:rPr>
        <w:t xml:space="preserve"> Plus as a Manual tester for </w:t>
      </w:r>
      <w:proofErr w:type="gramStart"/>
      <w:r w:rsidR="00137A6E">
        <w:rPr>
          <w:rFonts w:ascii="Arial" w:hAnsi="Arial" w:cs="Arial"/>
          <w:sz w:val="24"/>
          <w:szCs w:val="24"/>
        </w:rPr>
        <w:t>the majority of</w:t>
      </w:r>
      <w:proofErr w:type="gramEnd"/>
      <w:r w:rsidR="00137A6E">
        <w:rPr>
          <w:rFonts w:ascii="Arial" w:hAnsi="Arial" w:cs="Arial"/>
          <w:sz w:val="24"/>
          <w:szCs w:val="24"/>
        </w:rPr>
        <w:t xml:space="preserve"> work also a</w:t>
      </w:r>
      <w:r>
        <w:rPr>
          <w:rFonts w:ascii="Arial" w:hAnsi="Arial" w:cs="Arial"/>
          <w:sz w:val="24"/>
          <w:szCs w:val="24"/>
        </w:rPr>
        <w:t>utomation software testing in addition to this.</w:t>
      </w:r>
    </w:p>
    <w:p w:rsidR="000533F2" w:rsidRPr="00137A6E" w:rsidRDefault="000533F2" w:rsidP="00137A6E">
      <w:pPr>
        <w:numPr>
          <w:ilvl w:val="0"/>
          <w:numId w:val="8"/>
        </w:numPr>
        <w:tabs>
          <w:tab w:val="left" w:pos="180"/>
        </w:tabs>
        <w:spacing w:after="0" w:line="100" w:lineRule="atLeast"/>
        <w:jc w:val="both"/>
        <w:rPr>
          <w:rFonts w:ascii="Arial" w:eastAsia="MS Mincho" w:hAnsi="Arial" w:cs="Arial"/>
          <w:color w:val="000000"/>
        </w:rPr>
      </w:pPr>
      <w:r w:rsidRPr="00137A6E">
        <w:rPr>
          <w:rFonts w:ascii="Arial" w:eastAsia="MS Mincho" w:hAnsi="Arial" w:cs="Arial"/>
        </w:rPr>
        <w:t>Gained experience working in a busy team developing test cases.</w:t>
      </w:r>
    </w:p>
    <w:p w:rsidR="000533F2" w:rsidRPr="00137A6E" w:rsidRDefault="000533F2" w:rsidP="00137A6E">
      <w:pPr>
        <w:numPr>
          <w:ilvl w:val="0"/>
          <w:numId w:val="8"/>
        </w:numPr>
        <w:tabs>
          <w:tab w:val="left" w:pos="180"/>
        </w:tabs>
        <w:spacing w:after="0" w:line="100" w:lineRule="atLeast"/>
        <w:jc w:val="both"/>
        <w:rPr>
          <w:rFonts w:ascii="Arial" w:eastAsia="MS Mincho" w:hAnsi="Arial" w:cs="Arial"/>
          <w:color w:val="000000"/>
        </w:rPr>
      </w:pPr>
      <w:r w:rsidRPr="00137A6E">
        <w:rPr>
          <w:rFonts w:ascii="Arial" w:eastAsia="MS Mincho" w:hAnsi="Arial" w:cs="Arial"/>
        </w:rPr>
        <w:t xml:space="preserve">Executed test cases manually and Automation testing (Functional, Regression) using Selenium </w:t>
      </w:r>
      <w:proofErr w:type="spellStart"/>
      <w:r w:rsidRPr="00137A6E">
        <w:rPr>
          <w:rFonts w:ascii="Arial" w:eastAsia="MS Mincho" w:hAnsi="Arial" w:cs="Arial"/>
        </w:rPr>
        <w:t>webdriver</w:t>
      </w:r>
      <w:proofErr w:type="spellEnd"/>
      <w:r w:rsidRPr="00137A6E">
        <w:rPr>
          <w:rFonts w:ascii="Arial" w:eastAsia="MS Mincho" w:hAnsi="Arial" w:cs="Arial"/>
        </w:rPr>
        <w:t xml:space="preserve"> (Java).  </w:t>
      </w:r>
    </w:p>
    <w:p w:rsidR="000533F2" w:rsidRPr="00137A6E" w:rsidRDefault="000533F2" w:rsidP="00137A6E">
      <w:pPr>
        <w:numPr>
          <w:ilvl w:val="0"/>
          <w:numId w:val="9"/>
        </w:numPr>
        <w:tabs>
          <w:tab w:val="clear" w:pos="0"/>
          <w:tab w:val="left" w:pos="360"/>
          <w:tab w:val="num" w:pos="720"/>
        </w:tabs>
        <w:spacing w:after="0" w:line="100" w:lineRule="atLeast"/>
        <w:jc w:val="both"/>
        <w:rPr>
          <w:rFonts w:ascii="Arial" w:hAnsi="Arial" w:cs="Arial"/>
          <w:color w:val="000000"/>
        </w:rPr>
      </w:pPr>
      <w:r w:rsidRPr="00137A6E">
        <w:rPr>
          <w:rFonts w:ascii="Arial" w:hAnsi="Arial" w:cs="Arial"/>
          <w:color w:val="000000"/>
        </w:rPr>
        <w:t>Gained experience in working on a couple of projects at the one time</w:t>
      </w:r>
      <w:r w:rsidRPr="00137A6E">
        <w:rPr>
          <w:rFonts w:ascii="Arial" w:hAnsi="Arial" w:cs="Arial"/>
        </w:rPr>
        <w:t>.</w:t>
      </w:r>
    </w:p>
    <w:p w:rsidR="000533F2" w:rsidRDefault="000533F2" w:rsidP="00137A6E">
      <w:pPr>
        <w:jc w:val="both"/>
        <w:rPr>
          <w:rFonts w:ascii="Arial" w:hAnsi="Arial" w:cs="Arial"/>
          <w:b/>
          <w:i/>
          <w:sz w:val="24"/>
          <w:szCs w:val="24"/>
        </w:rPr>
      </w:pPr>
    </w:p>
    <w:p w:rsidR="004D6DFE" w:rsidRPr="00EE5E9E" w:rsidRDefault="004D6DFE" w:rsidP="00137A6E">
      <w:pPr>
        <w:jc w:val="both"/>
        <w:rPr>
          <w:rFonts w:ascii="Arial" w:hAnsi="Arial" w:cs="Arial"/>
          <w:i/>
          <w:sz w:val="24"/>
          <w:szCs w:val="24"/>
        </w:rPr>
      </w:pPr>
      <w:r w:rsidRPr="00EE5E9E">
        <w:rPr>
          <w:rFonts w:ascii="Arial" w:hAnsi="Arial" w:cs="Arial"/>
          <w:b/>
          <w:sz w:val="24"/>
          <w:szCs w:val="24"/>
        </w:rPr>
        <w:t>IT Teacher and Software</w:t>
      </w:r>
      <w:r w:rsidR="00EE5E9E">
        <w:rPr>
          <w:rFonts w:ascii="Arial" w:hAnsi="Arial" w:cs="Arial"/>
          <w:b/>
          <w:sz w:val="24"/>
          <w:szCs w:val="24"/>
        </w:rPr>
        <w:t xml:space="preserve"> Tester F-Tech Computer Centre: </w:t>
      </w:r>
      <w:r w:rsidR="00EE5E9E">
        <w:rPr>
          <w:rFonts w:ascii="Arial" w:hAnsi="Arial" w:cs="Arial"/>
          <w:b/>
          <w:i/>
          <w:sz w:val="24"/>
          <w:szCs w:val="24"/>
        </w:rPr>
        <w:t xml:space="preserve">India, </w:t>
      </w:r>
      <w:r w:rsidRPr="00EE5E9E">
        <w:rPr>
          <w:rFonts w:ascii="Arial" w:hAnsi="Arial" w:cs="Arial"/>
          <w:b/>
          <w:i/>
          <w:sz w:val="24"/>
          <w:szCs w:val="24"/>
        </w:rPr>
        <w:t>July 2011– June 2014</w:t>
      </w:r>
    </w:p>
    <w:p w:rsidR="004D6DFE" w:rsidRDefault="004D6DFE" w:rsidP="00137A6E">
      <w:pPr>
        <w:jc w:val="both"/>
        <w:rPr>
          <w:rFonts w:ascii="Arial" w:hAnsi="Arial" w:cs="Arial"/>
          <w:sz w:val="24"/>
          <w:szCs w:val="24"/>
        </w:rPr>
      </w:pPr>
      <w:r>
        <w:rPr>
          <w:rFonts w:ascii="Arial" w:hAnsi="Arial" w:cs="Arial"/>
          <w:sz w:val="24"/>
          <w:szCs w:val="24"/>
        </w:rPr>
        <w:t xml:space="preserve">I worked in the computer centre as </w:t>
      </w:r>
      <w:proofErr w:type="gramStart"/>
      <w:r>
        <w:rPr>
          <w:rFonts w:ascii="Arial" w:hAnsi="Arial" w:cs="Arial"/>
          <w:sz w:val="24"/>
          <w:szCs w:val="24"/>
        </w:rPr>
        <w:t>an IT teacher mentoring Computer Science students</w:t>
      </w:r>
      <w:proofErr w:type="gramEnd"/>
      <w:r>
        <w:rPr>
          <w:rFonts w:ascii="Arial" w:hAnsi="Arial" w:cs="Arial"/>
          <w:sz w:val="24"/>
          <w:szCs w:val="24"/>
        </w:rPr>
        <w:t>. The computer centre was mainly attended by part time students who were already enrolled at local universities or colleges. The centre was in place to provide additional teaching support to them. I assisted BSc Computer Science students with their end of year software development projects in web applications.</w:t>
      </w:r>
    </w:p>
    <w:p w:rsidR="00137A6E" w:rsidRDefault="00137A6E" w:rsidP="00137A6E">
      <w:pPr>
        <w:jc w:val="both"/>
        <w:rPr>
          <w:rFonts w:ascii="Arial" w:hAnsi="Arial" w:cs="Arial"/>
          <w:b/>
          <w:sz w:val="24"/>
          <w:szCs w:val="24"/>
          <w:u w:val="single"/>
        </w:rPr>
      </w:pPr>
    </w:p>
    <w:p w:rsidR="004D6DFE" w:rsidRDefault="004D6DFE" w:rsidP="00137A6E">
      <w:pPr>
        <w:jc w:val="both"/>
        <w:rPr>
          <w:rFonts w:ascii="Arial" w:hAnsi="Arial" w:cs="Arial"/>
          <w:b/>
          <w:i/>
          <w:sz w:val="24"/>
          <w:szCs w:val="24"/>
        </w:rPr>
      </w:pPr>
      <w:r>
        <w:rPr>
          <w:rFonts w:ascii="Arial" w:hAnsi="Arial" w:cs="Arial"/>
          <w:b/>
          <w:sz w:val="24"/>
          <w:szCs w:val="24"/>
          <w:u w:val="single"/>
        </w:rPr>
        <w:t xml:space="preserve">EDUCATION </w:t>
      </w:r>
    </w:p>
    <w:p w:rsidR="004D6DFE" w:rsidRDefault="004D6DFE" w:rsidP="00137A6E">
      <w:pPr>
        <w:jc w:val="both"/>
        <w:rPr>
          <w:rFonts w:ascii="Arial" w:hAnsi="Arial" w:cs="Arial"/>
          <w:b/>
          <w:i/>
          <w:sz w:val="24"/>
          <w:szCs w:val="24"/>
        </w:rPr>
      </w:pPr>
      <w:r>
        <w:rPr>
          <w:rFonts w:ascii="Arial" w:hAnsi="Arial" w:cs="Arial"/>
          <w:b/>
          <w:i/>
          <w:sz w:val="24"/>
          <w:szCs w:val="24"/>
        </w:rPr>
        <w:t>Post-Graduation</w:t>
      </w:r>
      <w:r>
        <w:rPr>
          <w:rFonts w:ascii="Arial" w:hAnsi="Arial" w:cs="Arial"/>
          <w:sz w:val="24"/>
          <w:szCs w:val="24"/>
        </w:rPr>
        <w:t>:  MBA Marketing &amp; Finance from Newcastle Business School, Northumbria University January 2007-July 2008</w:t>
      </w:r>
    </w:p>
    <w:p w:rsidR="004D6DFE" w:rsidRDefault="004D6DFE" w:rsidP="00137A6E">
      <w:pPr>
        <w:jc w:val="both"/>
        <w:rPr>
          <w:rFonts w:ascii="Arial" w:hAnsi="Arial" w:cs="Arial"/>
          <w:b/>
          <w:i/>
          <w:sz w:val="24"/>
          <w:szCs w:val="24"/>
        </w:rPr>
      </w:pPr>
      <w:r>
        <w:rPr>
          <w:rFonts w:ascii="Arial" w:hAnsi="Arial" w:cs="Arial"/>
          <w:b/>
          <w:i/>
          <w:sz w:val="24"/>
          <w:szCs w:val="24"/>
        </w:rPr>
        <w:t>Post-Graduation</w:t>
      </w:r>
      <w:r>
        <w:rPr>
          <w:rFonts w:ascii="Arial" w:hAnsi="Arial" w:cs="Arial"/>
          <w:sz w:val="24"/>
          <w:szCs w:val="24"/>
        </w:rPr>
        <w:t>:  PGDM Marketing from Marketing Institute of Singapore, October 2005-June 2006</w:t>
      </w:r>
    </w:p>
    <w:p w:rsidR="004D6DFE" w:rsidRDefault="004D6DFE" w:rsidP="00137A6E">
      <w:pPr>
        <w:jc w:val="both"/>
        <w:rPr>
          <w:rFonts w:ascii="Arial" w:hAnsi="Arial" w:cs="Arial"/>
          <w:b/>
          <w:i/>
          <w:sz w:val="24"/>
          <w:szCs w:val="24"/>
        </w:rPr>
      </w:pPr>
      <w:r>
        <w:rPr>
          <w:rFonts w:ascii="Arial" w:hAnsi="Arial" w:cs="Arial"/>
          <w:b/>
          <w:i/>
          <w:sz w:val="24"/>
          <w:szCs w:val="24"/>
        </w:rPr>
        <w:t>Post Graduate Diploma</w:t>
      </w:r>
      <w:r>
        <w:rPr>
          <w:rFonts w:ascii="Arial" w:hAnsi="Arial" w:cs="Arial"/>
          <w:sz w:val="24"/>
          <w:szCs w:val="24"/>
        </w:rPr>
        <w:t>: IT Diploma from DOEACC, New Delhi, India, January 1998-1999</w:t>
      </w:r>
    </w:p>
    <w:p w:rsidR="004D6DFE" w:rsidRDefault="004D6DFE" w:rsidP="00137A6E">
      <w:pPr>
        <w:jc w:val="both"/>
        <w:rPr>
          <w:rFonts w:ascii="Arial" w:hAnsi="Arial" w:cs="Arial"/>
          <w:b/>
          <w:sz w:val="24"/>
          <w:szCs w:val="24"/>
          <w:u w:val="single"/>
        </w:rPr>
      </w:pPr>
      <w:r>
        <w:rPr>
          <w:rFonts w:ascii="Arial" w:hAnsi="Arial" w:cs="Arial"/>
          <w:b/>
          <w:i/>
          <w:sz w:val="24"/>
          <w:szCs w:val="24"/>
        </w:rPr>
        <w:t>Graduation</w:t>
      </w:r>
      <w:r>
        <w:rPr>
          <w:rFonts w:ascii="Arial" w:hAnsi="Arial" w:cs="Arial"/>
          <w:sz w:val="24"/>
          <w:szCs w:val="24"/>
        </w:rPr>
        <w:t xml:space="preserve">: Bachelors of </w:t>
      </w:r>
      <w:r>
        <w:rPr>
          <w:rFonts w:ascii="Arial" w:hAnsi="Arial" w:cs="Arial"/>
          <w:b/>
          <w:sz w:val="24"/>
          <w:szCs w:val="24"/>
        </w:rPr>
        <w:t>Science Maths, Physics, Chemistry,</w:t>
      </w:r>
      <w:r>
        <w:rPr>
          <w:rFonts w:ascii="Arial" w:hAnsi="Arial" w:cs="Arial"/>
          <w:sz w:val="24"/>
          <w:szCs w:val="24"/>
        </w:rPr>
        <w:t xml:space="preserve"> Punjabi University Patiala, India, April 1994-June 1997</w:t>
      </w:r>
    </w:p>
    <w:p w:rsidR="004D6DFE" w:rsidRDefault="004D6DFE" w:rsidP="00137A6E">
      <w:pPr>
        <w:jc w:val="both"/>
        <w:rPr>
          <w:rFonts w:ascii="Arial" w:hAnsi="Arial" w:cs="Arial"/>
          <w:b/>
          <w:i/>
          <w:sz w:val="24"/>
          <w:szCs w:val="24"/>
        </w:rPr>
      </w:pPr>
      <w:r>
        <w:rPr>
          <w:rFonts w:ascii="Arial" w:hAnsi="Arial" w:cs="Arial"/>
          <w:b/>
          <w:sz w:val="24"/>
          <w:szCs w:val="24"/>
          <w:u w:val="single"/>
        </w:rPr>
        <w:t>RELEVANT QUALIFICATIONS AND TRAINING</w:t>
      </w:r>
    </w:p>
    <w:p w:rsidR="004D6DFE" w:rsidRDefault="004D6DFE" w:rsidP="00137A6E">
      <w:pPr>
        <w:jc w:val="both"/>
        <w:rPr>
          <w:rFonts w:ascii="Arial" w:hAnsi="Arial" w:cs="Arial"/>
          <w:sz w:val="24"/>
          <w:szCs w:val="24"/>
        </w:rPr>
      </w:pPr>
      <w:r>
        <w:rPr>
          <w:rFonts w:ascii="Arial" w:hAnsi="Arial" w:cs="Arial"/>
          <w:b/>
          <w:i/>
          <w:sz w:val="24"/>
          <w:szCs w:val="24"/>
        </w:rPr>
        <w:t>Future Trend Training Academy, Software Testing Essentials - Automated and Manual software testing training</w:t>
      </w:r>
      <w:r>
        <w:rPr>
          <w:rFonts w:ascii="Arial" w:hAnsi="Arial" w:cs="Arial"/>
          <w:b/>
          <w:sz w:val="24"/>
          <w:szCs w:val="24"/>
        </w:rPr>
        <w:t xml:space="preserve">: </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Analysing various forms of requirement documents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Planning and prioritising tests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Generating Test Cases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Identifying Data and Environment requirements</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Test Execution, Defect Reporting and Tracking</w:t>
      </w:r>
    </w:p>
    <w:p w:rsidR="004D6DFE" w:rsidRDefault="004D6DFE" w:rsidP="00137A6E">
      <w:pPr>
        <w:pStyle w:val="ListParagraph"/>
        <w:numPr>
          <w:ilvl w:val="0"/>
          <w:numId w:val="2"/>
        </w:numPr>
        <w:jc w:val="both"/>
        <w:rPr>
          <w:rFonts w:ascii="Arial" w:hAnsi="Arial" w:cs="Arial"/>
          <w:sz w:val="24"/>
          <w:szCs w:val="24"/>
        </w:rPr>
      </w:pPr>
      <w:r>
        <w:rPr>
          <w:rFonts w:ascii="Arial" w:hAnsi="Arial" w:cs="Arial"/>
          <w:sz w:val="24"/>
          <w:szCs w:val="24"/>
        </w:rPr>
        <w:t>Test Result and Completion reporting</w:t>
      </w:r>
    </w:p>
    <w:p w:rsidR="004D6DFE" w:rsidRDefault="004D6DFE" w:rsidP="00137A6E">
      <w:pPr>
        <w:pStyle w:val="ListParagraph"/>
        <w:numPr>
          <w:ilvl w:val="0"/>
          <w:numId w:val="2"/>
        </w:numPr>
        <w:jc w:val="both"/>
        <w:rPr>
          <w:rFonts w:ascii="Arial" w:hAnsi="Arial" w:cs="Arial"/>
          <w:b/>
          <w:i/>
          <w:sz w:val="24"/>
          <w:szCs w:val="24"/>
        </w:rPr>
      </w:pPr>
      <w:r>
        <w:rPr>
          <w:rFonts w:ascii="Arial" w:hAnsi="Arial" w:cs="Arial"/>
          <w:sz w:val="24"/>
          <w:szCs w:val="24"/>
        </w:rPr>
        <w:t>Introduction to test automation tools</w:t>
      </w:r>
    </w:p>
    <w:p w:rsidR="004D6DFE" w:rsidRDefault="004D6DFE" w:rsidP="00137A6E">
      <w:pPr>
        <w:jc w:val="both"/>
        <w:rPr>
          <w:rFonts w:ascii="Arial" w:hAnsi="Arial" w:cs="Arial"/>
          <w:sz w:val="24"/>
          <w:szCs w:val="24"/>
        </w:rPr>
      </w:pPr>
      <w:r>
        <w:rPr>
          <w:rFonts w:ascii="Arial" w:hAnsi="Arial" w:cs="Arial"/>
          <w:b/>
          <w:i/>
          <w:sz w:val="24"/>
          <w:szCs w:val="24"/>
        </w:rPr>
        <w:t xml:space="preserve">DOEACC, Post Graduate Diploma IT: </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Personal Computer Software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Business Systems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Computer Organisation and System Software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Programming and problem solving through C</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System Analysis, Design and MIS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Data Structure through C Language</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lastRenderedPageBreak/>
        <w:t>Data Base Management</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Computer Graphics</w:t>
      </w:r>
    </w:p>
    <w:p w:rsidR="004D6DFE" w:rsidRDefault="004D6DFE" w:rsidP="00137A6E">
      <w:pPr>
        <w:pStyle w:val="ListParagraph"/>
        <w:numPr>
          <w:ilvl w:val="0"/>
          <w:numId w:val="3"/>
        </w:numPr>
        <w:jc w:val="both"/>
        <w:rPr>
          <w:rFonts w:ascii="Arial" w:hAnsi="Arial" w:cs="Arial"/>
          <w:sz w:val="24"/>
          <w:szCs w:val="24"/>
        </w:rPr>
      </w:pPr>
      <w:r>
        <w:rPr>
          <w:rFonts w:ascii="Arial" w:hAnsi="Arial" w:cs="Arial"/>
          <w:sz w:val="24"/>
          <w:szCs w:val="24"/>
        </w:rPr>
        <w:t>Data Communications and Networks</w:t>
      </w:r>
    </w:p>
    <w:p w:rsidR="004D6DFE" w:rsidRDefault="004D6DFE" w:rsidP="00137A6E">
      <w:pPr>
        <w:pStyle w:val="ListParagraph"/>
        <w:numPr>
          <w:ilvl w:val="0"/>
          <w:numId w:val="3"/>
        </w:numPr>
        <w:jc w:val="both"/>
        <w:rPr>
          <w:rFonts w:ascii="Arial" w:hAnsi="Arial" w:cs="Arial"/>
          <w:b/>
          <w:i/>
          <w:sz w:val="24"/>
          <w:szCs w:val="24"/>
        </w:rPr>
      </w:pPr>
      <w:r>
        <w:rPr>
          <w:rFonts w:ascii="Arial" w:hAnsi="Arial" w:cs="Arial"/>
          <w:sz w:val="24"/>
          <w:szCs w:val="24"/>
        </w:rPr>
        <w:t>Introduction to Object Orientated Programming and Visual Basic.</w:t>
      </w:r>
    </w:p>
    <w:p w:rsidR="00137A6E" w:rsidRDefault="004D6DFE" w:rsidP="00137A6E">
      <w:pPr>
        <w:jc w:val="both"/>
        <w:rPr>
          <w:rFonts w:ascii="Arial" w:hAnsi="Arial" w:cs="Arial"/>
          <w:sz w:val="24"/>
          <w:szCs w:val="24"/>
        </w:rPr>
      </w:pPr>
      <w:proofErr w:type="spellStart"/>
      <w:r>
        <w:rPr>
          <w:rFonts w:ascii="Arial" w:hAnsi="Arial" w:cs="Arial"/>
          <w:b/>
          <w:i/>
          <w:sz w:val="24"/>
          <w:szCs w:val="24"/>
        </w:rPr>
        <w:t>Infonet</w:t>
      </w:r>
      <w:proofErr w:type="spellEnd"/>
      <w:r>
        <w:rPr>
          <w:rFonts w:ascii="Arial" w:hAnsi="Arial" w:cs="Arial"/>
          <w:b/>
          <w:i/>
          <w:sz w:val="24"/>
          <w:szCs w:val="24"/>
        </w:rPr>
        <w:t xml:space="preserve"> Computers</w:t>
      </w:r>
      <w:r>
        <w:rPr>
          <w:rFonts w:ascii="Arial" w:hAnsi="Arial" w:cs="Arial"/>
          <w:sz w:val="24"/>
          <w:szCs w:val="24"/>
        </w:rPr>
        <w:t xml:space="preserve"> </w:t>
      </w:r>
    </w:p>
    <w:p w:rsidR="004D6DFE" w:rsidRDefault="00137A6E" w:rsidP="00137A6E">
      <w:pPr>
        <w:numPr>
          <w:ilvl w:val="0"/>
          <w:numId w:val="11"/>
        </w:numPr>
        <w:jc w:val="both"/>
        <w:rPr>
          <w:rFonts w:ascii="Arial" w:hAnsi="Arial" w:cs="Arial"/>
          <w:b/>
          <w:sz w:val="24"/>
          <w:szCs w:val="24"/>
          <w:u w:val="single"/>
        </w:rPr>
      </w:pPr>
      <w:r>
        <w:rPr>
          <w:rFonts w:ascii="Arial" w:hAnsi="Arial" w:cs="Arial"/>
          <w:sz w:val="24"/>
          <w:szCs w:val="24"/>
        </w:rPr>
        <w:t xml:space="preserve">A 10-week intensive course: </w:t>
      </w:r>
      <w:r w:rsidR="004D6DFE">
        <w:rPr>
          <w:rFonts w:ascii="Arial" w:hAnsi="Arial" w:cs="Arial"/>
          <w:sz w:val="24"/>
          <w:szCs w:val="24"/>
        </w:rPr>
        <w:t>C, C++</w:t>
      </w:r>
    </w:p>
    <w:p w:rsidR="004D6DFE" w:rsidRDefault="004D6DFE" w:rsidP="00137A6E">
      <w:pPr>
        <w:jc w:val="both"/>
        <w:rPr>
          <w:rFonts w:ascii="Arial" w:hAnsi="Arial" w:cs="Arial"/>
          <w:sz w:val="24"/>
          <w:szCs w:val="24"/>
        </w:rPr>
      </w:pPr>
      <w:r>
        <w:rPr>
          <w:rFonts w:ascii="Arial" w:hAnsi="Arial" w:cs="Arial"/>
          <w:b/>
          <w:sz w:val="24"/>
          <w:szCs w:val="24"/>
          <w:u w:val="single"/>
        </w:rPr>
        <w:t>PERSONAL PROFILE</w:t>
      </w:r>
    </w:p>
    <w:p w:rsidR="004D6DFE" w:rsidRDefault="004D6DFE" w:rsidP="00137A6E">
      <w:pPr>
        <w:jc w:val="both"/>
      </w:pPr>
      <w:r>
        <w:rPr>
          <w:rFonts w:ascii="Arial" w:hAnsi="Arial" w:cs="Arial"/>
          <w:sz w:val="24"/>
          <w:szCs w:val="24"/>
        </w:rPr>
        <w:t xml:space="preserve">I am passionate about learning and dedicated to continual improvement. I am a highly motivated learner.  I </w:t>
      </w:r>
      <w:proofErr w:type="gramStart"/>
      <w:r>
        <w:rPr>
          <w:rFonts w:ascii="Arial" w:hAnsi="Arial" w:cs="Arial"/>
          <w:sz w:val="24"/>
          <w:szCs w:val="24"/>
        </w:rPr>
        <w:t>have the ability to</w:t>
      </w:r>
      <w:proofErr w:type="gramEnd"/>
      <w:r>
        <w:rPr>
          <w:rFonts w:ascii="Arial" w:hAnsi="Arial" w:cs="Arial"/>
          <w:sz w:val="24"/>
          <w:szCs w:val="24"/>
        </w:rPr>
        <w:t xml:space="preserve"> communicate with people of all levels and I am naturally a sociable person. I respect the people I work for and with.  I am willing to relocate. I have the right to reside and work in UK. </w:t>
      </w:r>
    </w:p>
    <w:sectPr w:rsidR="004D6DFE">
      <w:pgSz w:w="11906" w:h="16838"/>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2">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821252C"/>
    <w:multiLevelType w:val="hybridMultilevel"/>
    <w:tmpl w:val="7D84AE0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BAD5399"/>
    <w:multiLevelType w:val="hybridMultilevel"/>
    <w:tmpl w:val="DCE60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4"/>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1A6B"/>
    <w:rsid w:val="000533F2"/>
    <w:rsid w:val="00137A6E"/>
    <w:rsid w:val="003162D9"/>
    <w:rsid w:val="00471C6A"/>
    <w:rsid w:val="004D6DFE"/>
    <w:rsid w:val="0052655A"/>
    <w:rsid w:val="008028F0"/>
    <w:rsid w:val="008605B5"/>
    <w:rsid w:val="008B1A6B"/>
    <w:rsid w:val="00912DD8"/>
    <w:rsid w:val="00BA3B3F"/>
    <w:rsid w:val="00C87E6C"/>
    <w:rsid w:val="00DA6514"/>
    <w:rsid w:val="00EE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899C55E-FE55-4439-BE20-721361AE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160" w:lineRule="atLeast"/>
    </w:pPr>
    <w:rPr>
      <w:rFonts w:ascii="Calibri" w:eastAsia="SimSun" w:hAnsi="Calibri" w:cs="font27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customStyle="1" w:styleId="PlainTextChar">
    <w:name w:val="Plain Text Char"/>
    <w:rPr>
      <w:rFonts w:ascii="Courier New" w:eastAsia="SimSun" w:hAnsi="Courier New" w:cs="Courier New"/>
      <w:sz w:val="20"/>
      <w:szCs w:val="20"/>
    </w:rPr>
  </w:style>
  <w:style w:type="character" w:customStyle="1" w:styleId="small">
    <w:name w:val="small"/>
    <w:rPr>
      <w:rFonts w:cs="Times New Roman"/>
    </w:rPr>
  </w:style>
  <w:style w:type="character" w:customStyle="1" w:styleId="small1">
    <w:name w:val="small1"/>
    <w:rPr>
      <w:rFonts w:ascii="Arial" w:hAnsi="Arial"/>
      <w:color w:val="000000"/>
      <w:sz w:val="16"/>
      <w:u w:val="none"/>
      <w:effect w:val="non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aption1">
    <w:name w:val="Caption1"/>
    <w:basedOn w:val="Normal"/>
    <w:pPr>
      <w:suppressLineNumbers/>
      <w:spacing w:before="120" w:after="120"/>
    </w:pPr>
    <w:rPr>
      <w:rFonts w:cs="Lucida Sans"/>
      <w:i/>
      <w:iCs/>
      <w:sz w:val="24"/>
      <w:szCs w:val="24"/>
    </w:rPr>
  </w:style>
  <w:style w:type="paragraph" w:styleId="ListParagraph">
    <w:name w:val="List Paragraph"/>
    <w:basedOn w:val="Normal"/>
    <w:qFormat/>
    <w:pPr>
      <w:ind w:left="720"/>
    </w:pPr>
  </w:style>
  <w:style w:type="paragraph" w:styleId="PlainText">
    <w:name w:val="Plain Text"/>
    <w:basedOn w:val="Normal"/>
    <w:pPr>
      <w:spacing w:after="0" w:line="100" w:lineRule="atLeast"/>
    </w:pPr>
    <w:rPr>
      <w:rFonts w:ascii="Courier New" w:hAnsi="Courier New" w:cs="Courier New"/>
      <w:sz w:val="20"/>
      <w:szCs w:val="20"/>
    </w:rPr>
  </w:style>
  <w:style w:type="character" w:styleId="UnresolvedMention">
    <w:name w:val="Unresolved Mention"/>
    <w:basedOn w:val="DefaultParagraphFont"/>
    <w:uiPriority w:val="99"/>
    <w:semiHidden/>
    <w:unhideWhenUsed/>
    <w:rsid w:val="00137A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bhushan01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Links>
    <vt:vector size="6" baseType="variant">
      <vt:variant>
        <vt:i4>8323153</vt:i4>
      </vt:variant>
      <vt:variant>
        <vt:i4>0</vt:i4>
      </vt:variant>
      <vt:variant>
        <vt:i4>0</vt:i4>
      </vt:variant>
      <vt:variant>
        <vt:i4>5</vt:i4>
      </vt:variant>
      <vt:variant>
        <vt:lpwstr>mailto:bbhushan0102@gmail.com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cp:lastModifiedBy>vera</cp:lastModifiedBy>
  <cp:revision>2</cp:revision>
  <cp:lastPrinted>2113-01-01T00:00:00Z</cp:lastPrinted>
  <dcterms:created xsi:type="dcterms:W3CDTF">2017-07-21T10:13:00Z</dcterms:created>
  <dcterms:modified xsi:type="dcterms:W3CDTF">2017-07-21T10:13:00Z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