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CF974" w14:textId="77777777" w:rsidR="004D6DFE" w:rsidRDefault="004D6DFE" w:rsidP="00137A6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Bharat Bhushan</w:t>
      </w:r>
    </w:p>
    <w:p w14:paraId="7D1A8704" w14:textId="7387F0B7" w:rsidR="004D6DFE" w:rsidRDefault="009F06B2" w:rsidP="00137A6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Flat 3, </w:t>
      </w:r>
      <w:r w:rsidR="008028F0">
        <w:rPr>
          <w:rFonts w:ascii="Arial" w:hAnsi="Arial" w:cs="Arial"/>
          <w:b/>
          <w:sz w:val="24"/>
          <w:szCs w:val="24"/>
        </w:rPr>
        <w:t xml:space="preserve">54, </w:t>
      </w:r>
      <w:proofErr w:type="spellStart"/>
      <w:r w:rsidR="008028F0">
        <w:rPr>
          <w:rFonts w:ascii="Arial" w:hAnsi="Arial" w:cs="Arial"/>
          <w:b/>
          <w:sz w:val="24"/>
          <w:szCs w:val="24"/>
        </w:rPr>
        <w:t>Bidston</w:t>
      </w:r>
      <w:proofErr w:type="spellEnd"/>
      <w:r w:rsidR="008028F0">
        <w:rPr>
          <w:rFonts w:ascii="Arial" w:hAnsi="Arial" w:cs="Arial"/>
          <w:b/>
          <w:sz w:val="24"/>
          <w:szCs w:val="24"/>
        </w:rPr>
        <w:t xml:space="preserve"> R</w:t>
      </w:r>
      <w:r w:rsidR="008605B5">
        <w:rPr>
          <w:rFonts w:ascii="Arial" w:hAnsi="Arial" w:cs="Arial"/>
          <w:b/>
          <w:sz w:val="24"/>
          <w:szCs w:val="24"/>
        </w:rPr>
        <w:t xml:space="preserve">oad, </w:t>
      </w:r>
      <w:proofErr w:type="spellStart"/>
      <w:r w:rsidR="009D0F3B">
        <w:rPr>
          <w:rFonts w:ascii="Arial" w:hAnsi="Arial" w:cs="Arial"/>
          <w:b/>
          <w:sz w:val="24"/>
          <w:szCs w:val="24"/>
        </w:rPr>
        <w:t>Oxton</w:t>
      </w:r>
      <w:proofErr w:type="spellEnd"/>
      <w:r w:rsidR="004D6DFE">
        <w:rPr>
          <w:rFonts w:ascii="Arial" w:hAnsi="Arial" w:cs="Arial"/>
          <w:b/>
          <w:sz w:val="24"/>
          <w:szCs w:val="24"/>
        </w:rPr>
        <w:t>, CH4</w:t>
      </w:r>
      <w:r w:rsidR="009D0F3B">
        <w:rPr>
          <w:rFonts w:ascii="Arial" w:hAnsi="Arial" w:cs="Arial"/>
          <w:b/>
          <w:sz w:val="24"/>
          <w:szCs w:val="24"/>
        </w:rPr>
        <w:t>3</w:t>
      </w:r>
      <w:r w:rsidR="00DA6514">
        <w:rPr>
          <w:rFonts w:ascii="Arial" w:hAnsi="Arial" w:cs="Arial"/>
          <w:b/>
          <w:sz w:val="24"/>
          <w:szCs w:val="24"/>
        </w:rPr>
        <w:t xml:space="preserve"> </w:t>
      </w:r>
      <w:r w:rsidR="004D6DFE">
        <w:rPr>
          <w:rFonts w:ascii="Arial" w:hAnsi="Arial" w:cs="Arial"/>
          <w:b/>
          <w:sz w:val="24"/>
          <w:szCs w:val="24"/>
        </w:rPr>
        <w:t>6UW</w:t>
      </w:r>
    </w:p>
    <w:p w14:paraId="7DBAA746" w14:textId="77777777" w:rsidR="004D6DFE" w:rsidRPr="00137A6E" w:rsidRDefault="004D6DFE" w:rsidP="00137A6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Mobile: 07504966292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hyperlink r:id="rId5" w:history="1">
        <w:r w:rsidR="00137A6E" w:rsidRPr="00137A6E">
          <w:rPr>
            <w:rStyle w:val="Hyperlink"/>
            <w:rFonts w:ascii="Arial" w:hAnsi="Arial" w:cs="Arial"/>
            <w:sz w:val="24"/>
            <w:szCs w:val="24"/>
            <w:u w:val="none"/>
          </w:rPr>
          <w:t>bbhushan0102@gmail.com</w:t>
        </w:r>
      </w:hyperlink>
    </w:p>
    <w:p w14:paraId="7CB02E53" w14:textId="77777777" w:rsidR="00137A6E" w:rsidRDefault="00137A6E" w:rsidP="00137A6E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0DEE16C6" w14:textId="77777777" w:rsidR="004D6DFE" w:rsidRDefault="004D6DFE" w:rsidP="00137A6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PROFESSIONAL PROFILE</w:t>
      </w:r>
    </w:p>
    <w:p w14:paraId="4B115318" w14:textId="661886BE" w:rsidR="000A102D" w:rsidRDefault="000A102D" w:rsidP="00137A6E">
      <w:pPr>
        <w:jc w:val="both"/>
        <w:rPr>
          <w:rFonts w:ascii="Arial" w:hAnsi="Arial" w:cs="Arial"/>
          <w:b/>
          <w:sz w:val="24"/>
          <w:szCs w:val="24"/>
        </w:rPr>
      </w:pPr>
      <w:r w:rsidRPr="000A102D">
        <w:rPr>
          <w:rFonts w:ascii="Arial" w:hAnsi="Arial" w:cs="Arial"/>
          <w:b/>
          <w:sz w:val="24"/>
          <w:szCs w:val="24"/>
        </w:rPr>
        <w:t>Henry Construction Ltd.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104666">
        <w:rPr>
          <w:rFonts w:ascii="Arial" w:hAnsi="Arial" w:cs="Arial"/>
          <w:b/>
          <w:sz w:val="24"/>
          <w:szCs w:val="24"/>
        </w:rPr>
        <w:t>Oct 2015</w:t>
      </w:r>
      <w:r>
        <w:rPr>
          <w:rFonts w:ascii="Arial" w:hAnsi="Arial" w:cs="Arial"/>
          <w:b/>
          <w:sz w:val="24"/>
          <w:szCs w:val="24"/>
        </w:rPr>
        <w:t>-</w:t>
      </w:r>
      <w:r w:rsidR="00D26024">
        <w:rPr>
          <w:rFonts w:ascii="Arial" w:hAnsi="Arial" w:cs="Arial"/>
          <w:b/>
          <w:sz w:val="24"/>
          <w:szCs w:val="24"/>
        </w:rPr>
        <w:t xml:space="preserve"> </w:t>
      </w:r>
      <w:r w:rsidR="003571E0">
        <w:rPr>
          <w:rFonts w:ascii="Arial" w:hAnsi="Arial" w:cs="Arial"/>
          <w:b/>
          <w:sz w:val="24"/>
          <w:szCs w:val="24"/>
        </w:rPr>
        <w:t>Feb 2018</w:t>
      </w:r>
      <w:r w:rsidR="00D26024">
        <w:rPr>
          <w:rFonts w:ascii="Arial" w:hAnsi="Arial" w:cs="Arial"/>
          <w:b/>
          <w:sz w:val="24"/>
          <w:szCs w:val="24"/>
        </w:rPr>
        <w:t>.</w:t>
      </w:r>
    </w:p>
    <w:p w14:paraId="276C4099" w14:textId="77777777" w:rsidR="00D26024" w:rsidRDefault="000A102D" w:rsidP="00D26024">
      <w:pPr>
        <w:jc w:val="both"/>
        <w:rPr>
          <w:rFonts w:ascii="Arial" w:hAnsi="Arial" w:cs="Arial"/>
          <w:sz w:val="24"/>
          <w:szCs w:val="24"/>
        </w:rPr>
      </w:pPr>
      <w:r w:rsidRPr="000A102D">
        <w:rPr>
          <w:rFonts w:ascii="Arial" w:hAnsi="Arial" w:cs="Arial"/>
          <w:sz w:val="24"/>
          <w:szCs w:val="24"/>
        </w:rPr>
        <w:t>I w</w:t>
      </w:r>
      <w:r>
        <w:rPr>
          <w:rFonts w:ascii="Arial" w:hAnsi="Arial" w:cs="Arial"/>
          <w:sz w:val="24"/>
          <w:szCs w:val="24"/>
        </w:rPr>
        <w:t xml:space="preserve">orked on behalf of </w:t>
      </w:r>
      <w:r w:rsidRPr="000A102D">
        <w:rPr>
          <w:rFonts w:ascii="Arial" w:hAnsi="Arial" w:cs="Arial"/>
          <w:sz w:val="24"/>
          <w:szCs w:val="24"/>
        </w:rPr>
        <w:t xml:space="preserve">Henry </w:t>
      </w:r>
      <w:r w:rsidR="00AD57A6">
        <w:rPr>
          <w:rFonts w:ascii="Arial" w:hAnsi="Arial" w:cs="Arial"/>
          <w:sz w:val="24"/>
          <w:szCs w:val="24"/>
        </w:rPr>
        <w:t>c</w:t>
      </w:r>
      <w:r w:rsidRPr="000A102D">
        <w:rPr>
          <w:rFonts w:ascii="Arial" w:hAnsi="Arial" w:cs="Arial"/>
          <w:sz w:val="24"/>
          <w:szCs w:val="24"/>
        </w:rPr>
        <w:t>onstruction</w:t>
      </w:r>
      <w:r w:rsidR="00AD57A6">
        <w:rPr>
          <w:rFonts w:ascii="Arial" w:hAnsi="Arial" w:cs="Arial"/>
          <w:sz w:val="24"/>
          <w:szCs w:val="24"/>
        </w:rPr>
        <w:t>. My main duties involved driving a minibus vehicle, picking up the workers contracted to the site and transporting them to the work site</w:t>
      </w:r>
      <w:r w:rsidR="00D26024">
        <w:rPr>
          <w:rFonts w:ascii="Arial" w:hAnsi="Arial" w:cs="Arial"/>
          <w:sz w:val="24"/>
          <w:szCs w:val="24"/>
        </w:rPr>
        <w:t>.</w:t>
      </w:r>
    </w:p>
    <w:p w14:paraId="7E80D67E" w14:textId="0011DA24" w:rsidR="000A102D" w:rsidRDefault="00991BCC" w:rsidP="00D260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Duties involved c</w:t>
      </w:r>
      <w:r w:rsidR="00D26024">
        <w:rPr>
          <w:rFonts w:ascii="Arial" w:hAnsi="Arial" w:cs="Arial"/>
          <w:sz w:val="24"/>
          <w:szCs w:val="24"/>
        </w:rPr>
        <w:t>oncrete pouring</w:t>
      </w:r>
      <w:r>
        <w:rPr>
          <w:rFonts w:ascii="Arial" w:hAnsi="Arial" w:cs="Arial"/>
          <w:sz w:val="24"/>
          <w:szCs w:val="24"/>
        </w:rPr>
        <w:t>, s</w:t>
      </w:r>
      <w:r w:rsidR="00D26024">
        <w:rPr>
          <w:rFonts w:ascii="Arial" w:hAnsi="Arial" w:cs="Arial"/>
          <w:sz w:val="24"/>
          <w:szCs w:val="24"/>
        </w:rPr>
        <w:t>labs</w:t>
      </w:r>
      <w:r>
        <w:rPr>
          <w:rFonts w:ascii="Arial" w:hAnsi="Arial" w:cs="Arial"/>
          <w:sz w:val="24"/>
          <w:szCs w:val="24"/>
        </w:rPr>
        <w:t>, c</w:t>
      </w:r>
      <w:r w:rsidR="00D26024">
        <w:rPr>
          <w:rFonts w:ascii="Arial" w:hAnsi="Arial" w:cs="Arial"/>
          <w:sz w:val="24"/>
          <w:szCs w:val="24"/>
        </w:rPr>
        <w:t>olumns</w:t>
      </w:r>
      <w:r>
        <w:rPr>
          <w:rFonts w:ascii="Arial" w:hAnsi="Arial" w:cs="Arial"/>
          <w:sz w:val="24"/>
          <w:szCs w:val="24"/>
        </w:rPr>
        <w:t>, w</w:t>
      </w:r>
      <w:r w:rsidR="00D26024">
        <w:rPr>
          <w:rFonts w:ascii="Arial" w:hAnsi="Arial" w:cs="Arial"/>
          <w:sz w:val="24"/>
          <w:szCs w:val="24"/>
        </w:rPr>
        <w:t>alls</w:t>
      </w:r>
      <w:r>
        <w:rPr>
          <w:rFonts w:ascii="Arial" w:hAnsi="Arial" w:cs="Arial"/>
          <w:sz w:val="24"/>
          <w:szCs w:val="24"/>
        </w:rPr>
        <w:t>, r</w:t>
      </w:r>
      <w:r w:rsidR="00D26024">
        <w:rPr>
          <w:rFonts w:ascii="Arial" w:hAnsi="Arial" w:cs="Arial"/>
          <w:sz w:val="24"/>
          <w:szCs w:val="24"/>
        </w:rPr>
        <w:t>epair and making good</w:t>
      </w:r>
      <w:r w:rsidR="00AD57A6">
        <w:rPr>
          <w:rFonts w:ascii="Arial" w:hAnsi="Arial" w:cs="Arial"/>
          <w:sz w:val="24"/>
          <w:szCs w:val="24"/>
        </w:rPr>
        <w:t xml:space="preserve">. </w:t>
      </w:r>
    </w:p>
    <w:p w14:paraId="47EA40AA" w14:textId="55F60595" w:rsidR="003571E0" w:rsidRDefault="003571E0" w:rsidP="00D260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work, fencing, cleaning and tidying site.</w:t>
      </w:r>
    </w:p>
    <w:p w14:paraId="5A4107CF" w14:textId="0BD57282" w:rsidR="00104666" w:rsidRDefault="00104666" w:rsidP="00D26024">
      <w:pPr>
        <w:jc w:val="both"/>
        <w:rPr>
          <w:rFonts w:ascii="Arial" w:hAnsi="Arial" w:cs="Arial"/>
          <w:sz w:val="24"/>
          <w:szCs w:val="24"/>
        </w:rPr>
      </w:pPr>
    </w:p>
    <w:p w14:paraId="1696A4B2" w14:textId="25E3C59B" w:rsidR="00104666" w:rsidRDefault="00104666" w:rsidP="00D26024">
      <w:pPr>
        <w:jc w:val="both"/>
        <w:rPr>
          <w:rFonts w:ascii="Arial" w:hAnsi="Arial" w:cs="Arial"/>
          <w:b/>
          <w:sz w:val="24"/>
          <w:szCs w:val="24"/>
        </w:rPr>
      </w:pPr>
      <w:r w:rsidRPr="00104666">
        <w:rPr>
          <w:rFonts w:ascii="Arial" w:hAnsi="Arial" w:cs="Arial"/>
          <w:b/>
          <w:sz w:val="24"/>
          <w:szCs w:val="24"/>
        </w:rPr>
        <w:t>West End Scaffolding, Buckinghamshire</w:t>
      </w:r>
      <w:r>
        <w:rPr>
          <w:rFonts w:ascii="Arial" w:hAnsi="Arial" w:cs="Arial"/>
          <w:b/>
          <w:sz w:val="24"/>
          <w:szCs w:val="24"/>
        </w:rPr>
        <w:t xml:space="preserve"> May – August 2015</w:t>
      </w:r>
    </w:p>
    <w:p w14:paraId="24D54A65" w14:textId="528DF501" w:rsidR="00104666" w:rsidRPr="00104666" w:rsidRDefault="00104666" w:rsidP="00D26024">
      <w:pPr>
        <w:jc w:val="both"/>
        <w:rPr>
          <w:rFonts w:ascii="Arial" w:hAnsi="Arial" w:cs="Arial"/>
          <w:sz w:val="24"/>
          <w:szCs w:val="24"/>
        </w:rPr>
      </w:pPr>
      <w:r w:rsidRPr="00104666">
        <w:rPr>
          <w:rFonts w:ascii="Arial" w:hAnsi="Arial" w:cs="Arial"/>
          <w:sz w:val="24"/>
          <w:szCs w:val="24"/>
        </w:rPr>
        <w:t xml:space="preserve">I </w:t>
      </w:r>
      <w:r w:rsidR="00F56093" w:rsidRPr="00104666">
        <w:rPr>
          <w:rFonts w:ascii="Arial" w:hAnsi="Arial" w:cs="Arial"/>
          <w:sz w:val="24"/>
          <w:szCs w:val="24"/>
        </w:rPr>
        <w:t>worked</w:t>
      </w:r>
      <w:r w:rsidRPr="00104666">
        <w:rPr>
          <w:rFonts w:ascii="Arial" w:hAnsi="Arial" w:cs="Arial"/>
          <w:sz w:val="24"/>
          <w:szCs w:val="24"/>
        </w:rPr>
        <w:t xml:space="preserve"> as a general labourer </w:t>
      </w:r>
      <w:proofErr w:type="gramStart"/>
      <w:r w:rsidRPr="00104666">
        <w:rPr>
          <w:rFonts w:ascii="Arial" w:hAnsi="Arial" w:cs="Arial"/>
          <w:sz w:val="24"/>
          <w:szCs w:val="24"/>
        </w:rPr>
        <w:t>and also</w:t>
      </w:r>
      <w:proofErr w:type="gramEnd"/>
      <w:r w:rsidRPr="00104666">
        <w:rPr>
          <w:rFonts w:ascii="Arial" w:hAnsi="Arial" w:cs="Arial"/>
          <w:sz w:val="24"/>
          <w:szCs w:val="24"/>
        </w:rPr>
        <w:t xml:space="preserve"> helped set up the scaffolding. This work involved heavy lifting, </w:t>
      </w:r>
      <w:r w:rsidR="00F56093">
        <w:rPr>
          <w:rFonts w:ascii="Arial" w:hAnsi="Arial" w:cs="Arial"/>
          <w:sz w:val="24"/>
          <w:szCs w:val="24"/>
        </w:rPr>
        <w:t xml:space="preserve">long distance travel, </w:t>
      </w:r>
      <w:bookmarkStart w:id="0" w:name="_GoBack"/>
      <w:bookmarkEnd w:id="0"/>
      <w:r w:rsidRPr="00104666">
        <w:rPr>
          <w:rFonts w:ascii="Arial" w:hAnsi="Arial" w:cs="Arial"/>
          <w:sz w:val="24"/>
          <w:szCs w:val="24"/>
        </w:rPr>
        <w:t xml:space="preserve">team work and a high </w:t>
      </w:r>
      <w:r>
        <w:rPr>
          <w:rFonts w:ascii="Arial" w:hAnsi="Arial" w:cs="Arial"/>
          <w:sz w:val="24"/>
          <w:szCs w:val="24"/>
        </w:rPr>
        <w:t>level</w:t>
      </w:r>
      <w:r w:rsidRPr="00104666">
        <w:rPr>
          <w:rFonts w:ascii="Arial" w:hAnsi="Arial" w:cs="Arial"/>
          <w:sz w:val="24"/>
          <w:szCs w:val="24"/>
        </w:rPr>
        <w:t xml:space="preserve"> of physical strength. </w:t>
      </w:r>
    </w:p>
    <w:p w14:paraId="0B11D50D" w14:textId="23DC3C9D" w:rsidR="00991BCC" w:rsidRDefault="00C1416F" w:rsidP="00D260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 </w:t>
      </w:r>
      <w:r w:rsidR="00991BCC">
        <w:rPr>
          <w:rFonts w:ascii="Arial" w:hAnsi="Arial" w:cs="Arial"/>
          <w:sz w:val="24"/>
          <w:szCs w:val="24"/>
        </w:rPr>
        <w:t xml:space="preserve"> </w:t>
      </w:r>
    </w:p>
    <w:p w14:paraId="2FB19603" w14:textId="47839517" w:rsidR="004D6DFE" w:rsidRDefault="004D6DFE" w:rsidP="00137A6E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PERSONAL PROFILE</w:t>
      </w:r>
    </w:p>
    <w:p w14:paraId="4AD4BCD8" w14:textId="29C25D5B" w:rsidR="004D6DFE" w:rsidRDefault="004D6DFE" w:rsidP="00137A6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am a highly motivated learner.  I </w:t>
      </w:r>
      <w:proofErr w:type="gramStart"/>
      <w:r>
        <w:rPr>
          <w:rFonts w:ascii="Arial" w:hAnsi="Arial" w:cs="Arial"/>
          <w:sz w:val="24"/>
          <w:szCs w:val="24"/>
        </w:rPr>
        <w:t>have the ability to</w:t>
      </w:r>
      <w:proofErr w:type="gramEnd"/>
      <w:r>
        <w:rPr>
          <w:rFonts w:ascii="Arial" w:hAnsi="Arial" w:cs="Arial"/>
          <w:sz w:val="24"/>
          <w:szCs w:val="24"/>
        </w:rPr>
        <w:t xml:space="preserve"> communicate with people of all levels and I am naturally a sociable person.</w:t>
      </w:r>
      <w:r w:rsidR="000A102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I respect the people I work for and with. I have the right to reside and work in UK. </w:t>
      </w:r>
    </w:p>
    <w:p w14:paraId="0D57DBC8" w14:textId="77777777" w:rsidR="00F56093" w:rsidRDefault="00F56093" w:rsidP="00F5609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have valid CSCS card and my own vehicle (car) and driving licence.</w:t>
      </w:r>
    </w:p>
    <w:p w14:paraId="20844500" w14:textId="7E9745C5" w:rsidR="00F56093" w:rsidRDefault="00F56093" w:rsidP="00F5609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References available</w:t>
      </w:r>
    </w:p>
    <w:p w14:paraId="5C47BF52" w14:textId="77777777" w:rsidR="00F56093" w:rsidRDefault="00F56093" w:rsidP="00137A6E">
      <w:pPr>
        <w:jc w:val="both"/>
      </w:pPr>
    </w:p>
    <w:sectPr w:rsidR="00F56093">
      <w:pgSz w:w="11906" w:h="16838"/>
      <w:pgMar w:top="720" w:right="720" w:bottom="720" w:left="72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72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W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name w:val="WW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821252C"/>
    <w:multiLevelType w:val="hybridMultilevel"/>
    <w:tmpl w:val="7D84AE0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BAD5399"/>
    <w:multiLevelType w:val="hybridMultilevel"/>
    <w:tmpl w:val="DCE60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4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1A6B"/>
    <w:rsid w:val="000533F2"/>
    <w:rsid w:val="000876D1"/>
    <w:rsid w:val="000A102D"/>
    <w:rsid w:val="00104666"/>
    <w:rsid w:val="001216EA"/>
    <w:rsid w:val="00137A6E"/>
    <w:rsid w:val="003162D9"/>
    <w:rsid w:val="003571E0"/>
    <w:rsid w:val="00471C6A"/>
    <w:rsid w:val="004D6DFE"/>
    <w:rsid w:val="006B12F9"/>
    <w:rsid w:val="008028F0"/>
    <w:rsid w:val="008605B5"/>
    <w:rsid w:val="008B1A6B"/>
    <w:rsid w:val="00991BCC"/>
    <w:rsid w:val="009D0F3B"/>
    <w:rsid w:val="009F06B2"/>
    <w:rsid w:val="00AD57A6"/>
    <w:rsid w:val="00B727B0"/>
    <w:rsid w:val="00BA3B3F"/>
    <w:rsid w:val="00C1416F"/>
    <w:rsid w:val="00C87E6C"/>
    <w:rsid w:val="00D26024"/>
    <w:rsid w:val="00DA6514"/>
    <w:rsid w:val="00EE5E9E"/>
    <w:rsid w:val="00F43327"/>
    <w:rsid w:val="00F56093"/>
    <w:rsid w:val="00F9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95D44C"/>
  <w15:chartTrackingRefBased/>
  <w15:docId w15:val="{20CF63DE-1411-43F0-B892-9CC4D05D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160" w:line="160" w:lineRule="atLeast"/>
    </w:pPr>
    <w:rPr>
      <w:rFonts w:ascii="Calibri" w:eastAsia="SimSun" w:hAnsi="Calibri" w:cs="font272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563C1"/>
      <w:u w:val="single"/>
    </w:rPr>
  </w:style>
  <w:style w:type="character" w:customStyle="1" w:styleId="PlainTextChar">
    <w:name w:val="Plain Text Char"/>
    <w:rPr>
      <w:rFonts w:ascii="Courier New" w:eastAsia="SimSun" w:hAnsi="Courier New" w:cs="Courier New"/>
      <w:sz w:val="20"/>
      <w:szCs w:val="20"/>
    </w:rPr>
  </w:style>
  <w:style w:type="character" w:customStyle="1" w:styleId="small">
    <w:name w:val="small"/>
    <w:rPr>
      <w:rFonts w:cs="Times New Roman"/>
    </w:rPr>
  </w:style>
  <w:style w:type="character" w:customStyle="1" w:styleId="small1">
    <w:name w:val="small1"/>
    <w:rPr>
      <w:rFonts w:ascii="Arial" w:hAnsi="Arial"/>
      <w:color w:val="000000"/>
      <w:sz w:val="16"/>
      <w:u w:val="none"/>
      <w:effect w:val="non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PlainText">
    <w:name w:val="Plain Text"/>
    <w:basedOn w:val="Normal"/>
    <w:pPr>
      <w:spacing w:after="0" w:line="100" w:lineRule="atLeast"/>
    </w:pPr>
    <w:rPr>
      <w:rFonts w:ascii="Courier New" w:hAnsi="Courier New" w:cs="Courier New"/>
      <w:sz w:val="20"/>
      <w:szCs w:val="20"/>
    </w:rPr>
  </w:style>
  <w:style w:type="character" w:styleId="UnresolvedMention">
    <w:name w:val="Unresolved Mention"/>
    <w:uiPriority w:val="99"/>
    <w:semiHidden/>
    <w:unhideWhenUsed/>
    <w:rsid w:val="00137A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8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bhushan01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Links>
    <vt:vector size="6" baseType="variant">
      <vt:variant>
        <vt:i4>8323153</vt:i4>
      </vt:variant>
      <vt:variant>
        <vt:i4>0</vt:i4>
      </vt:variant>
      <vt:variant>
        <vt:i4>0</vt:i4>
      </vt:variant>
      <vt:variant>
        <vt:i4>5</vt:i4>
      </vt:variant>
      <vt:variant>
        <vt:lpwstr>mailto:bbhushan0102@gmail.com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cp:lastModifiedBy>vera</cp:lastModifiedBy>
  <cp:revision>13</cp:revision>
  <cp:lastPrinted>2113-01-01T00:00:00Z</cp:lastPrinted>
  <dcterms:created xsi:type="dcterms:W3CDTF">2018-02-03T10:57:00Z</dcterms:created>
  <dcterms:modified xsi:type="dcterms:W3CDTF">2018-03-04T09:21:00Z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