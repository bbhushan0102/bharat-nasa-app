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FE" w:rsidRDefault="004D6DFE" w:rsidP="00137A6E">
      <w:pPr>
        <w:jc w:val="center"/>
        <w:rPr>
          <w:rFonts w:ascii="Arial" w:hAnsi="Arial" w:cs="Arial"/>
          <w:b/>
          <w:sz w:val="24"/>
          <w:szCs w:val="24"/>
        </w:rPr>
      </w:pPr>
      <w:r>
        <w:rPr>
          <w:rFonts w:ascii="Arial" w:hAnsi="Arial" w:cs="Arial"/>
          <w:b/>
          <w:sz w:val="24"/>
          <w:szCs w:val="24"/>
        </w:rPr>
        <w:t>Bharat Bhushan</w:t>
      </w:r>
    </w:p>
    <w:p w:rsidR="004D6DFE" w:rsidRDefault="008028F0" w:rsidP="00137A6E">
      <w:pPr>
        <w:jc w:val="center"/>
        <w:rPr>
          <w:rFonts w:ascii="Arial" w:hAnsi="Arial" w:cs="Arial"/>
          <w:sz w:val="24"/>
          <w:szCs w:val="24"/>
        </w:rPr>
      </w:pPr>
      <w:r>
        <w:rPr>
          <w:rFonts w:ascii="Arial" w:hAnsi="Arial" w:cs="Arial"/>
          <w:b/>
          <w:sz w:val="24"/>
          <w:szCs w:val="24"/>
        </w:rPr>
        <w:t xml:space="preserve">54, </w:t>
      </w:r>
      <w:proofErr w:type="spellStart"/>
      <w:r>
        <w:rPr>
          <w:rFonts w:ascii="Arial" w:hAnsi="Arial" w:cs="Arial"/>
          <w:b/>
          <w:sz w:val="24"/>
          <w:szCs w:val="24"/>
        </w:rPr>
        <w:t>Bidston</w:t>
      </w:r>
      <w:proofErr w:type="spellEnd"/>
      <w:r>
        <w:rPr>
          <w:rFonts w:ascii="Arial" w:hAnsi="Arial" w:cs="Arial"/>
          <w:b/>
          <w:sz w:val="24"/>
          <w:szCs w:val="24"/>
        </w:rPr>
        <w:t xml:space="preserve"> R</w:t>
      </w:r>
      <w:r w:rsidR="008605B5">
        <w:rPr>
          <w:rFonts w:ascii="Arial" w:hAnsi="Arial" w:cs="Arial"/>
          <w:b/>
          <w:sz w:val="24"/>
          <w:szCs w:val="24"/>
        </w:rPr>
        <w:t>oad, Chester</w:t>
      </w:r>
      <w:r w:rsidR="004D6DFE">
        <w:rPr>
          <w:rFonts w:ascii="Arial" w:hAnsi="Arial" w:cs="Arial"/>
          <w:b/>
          <w:sz w:val="24"/>
          <w:szCs w:val="24"/>
        </w:rPr>
        <w:t>, CH4</w:t>
      </w:r>
      <w:r w:rsidR="00DA6514">
        <w:rPr>
          <w:rFonts w:ascii="Arial" w:hAnsi="Arial" w:cs="Arial"/>
          <w:b/>
          <w:sz w:val="24"/>
          <w:szCs w:val="24"/>
        </w:rPr>
        <w:t xml:space="preserve"> </w:t>
      </w:r>
      <w:r w:rsidR="004D6DFE">
        <w:rPr>
          <w:rFonts w:ascii="Arial" w:hAnsi="Arial" w:cs="Arial"/>
          <w:b/>
          <w:sz w:val="24"/>
          <w:szCs w:val="24"/>
        </w:rPr>
        <w:t>6UW</w:t>
      </w:r>
    </w:p>
    <w:p w:rsidR="004D6DFE" w:rsidRPr="00137A6E" w:rsidRDefault="004D6DFE" w:rsidP="00137A6E">
      <w:pPr>
        <w:jc w:val="center"/>
        <w:rPr>
          <w:rFonts w:ascii="Arial" w:hAnsi="Arial" w:cs="Arial"/>
          <w:sz w:val="24"/>
          <w:szCs w:val="24"/>
        </w:rPr>
      </w:pPr>
      <w:r>
        <w:rPr>
          <w:rFonts w:ascii="Arial" w:hAnsi="Arial" w:cs="Arial"/>
          <w:sz w:val="24"/>
          <w:szCs w:val="24"/>
        </w:rPr>
        <w:t xml:space="preserve">Mobile: 07504966292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5" w:history="1">
        <w:r w:rsidR="00137A6E" w:rsidRPr="00137A6E">
          <w:rPr>
            <w:rStyle w:val="Hyperlink"/>
            <w:rFonts w:ascii="Arial" w:hAnsi="Arial" w:cs="Arial"/>
            <w:sz w:val="24"/>
            <w:szCs w:val="24"/>
            <w:u w:val="none"/>
            <w:lang w:val="en-GB" w:eastAsia="ar-SA" w:bidi="ar-SA"/>
          </w:rPr>
          <w:t>bbhushan0102@gmail.com</w:t>
        </w:r>
      </w:hyperlink>
    </w:p>
    <w:p w:rsidR="00137A6E" w:rsidRDefault="00137A6E" w:rsidP="00137A6E">
      <w:pPr>
        <w:jc w:val="center"/>
        <w:rPr>
          <w:rFonts w:ascii="Arial" w:hAnsi="Arial" w:cs="Arial"/>
          <w:b/>
          <w:sz w:val="24"/>
          <w:szCs w:val="24"/>
          <w:u w:val="single"/>
        </w:rPr>
      </w:pPr>
    </w:p>
    <w:p w:rsidR="004D6DFE" w:rsidRDefault="004D6DFE" w:rsidP="00137A6E">
      <w:pPr>
        <w:jc w:val="both"/>
        <w:rPr>
          <w:rFonts w:ascii="Arial" w:hAnsi="Arial" w:cs="Arial"/>
          <w:sz w:val="24"/>
          <w:szCs w:val="24"/>
        </w:rPr>
      </w:pPr>
      <w:r>
        <w:rPr>
          <w:rFonts w:ascii="Arial" w:hAnsi="Arial" w:cs="Arial"/>
          <w:b/>
          <w:sz w:val="24"/>
          <w:szCs w:val="24"/>
          <w:u w:val="single"/>
        </w:rPr>
        <w:t>PROFESSIONAL PROFILE</w:t>
      </w:r>
    </w:p>
    <w:p w:rsidR="000A102D" w:rsidRDefault="000A102D" w:rsidP="00137A6E">
      <w:pPr>
        <w:jc w:val="both"/>
        <w:rPr>
          <w:rFonts w:ascii="Arial" w:hAnsi="Arial" w:cs="Arial"/>
          <w:b/>
          <w:sz w:val="24"/>
          <w:szCs w:val="24"/>
        </w:rPr>
      </w:pPr>
      <w:proofErr w:type="spellStart"/>
      <w:r>
        <w:rPr>
          <w:rFonts w:ascii="Arial" w:hAnsi="Arial" w:cs="Arial"/>
          <w:b/>
          <w:sz w:val="24"/>
          <w:szCs w:val="24"/>
        </w:rPr>
        <w:t>Hargopal</w:t>
      </w:r>
      <w:proofErr w:type="spellEnd"/>
      <w:r>
        <w:rPr>
          <w:rFonts w:ascii="Arial" w:hAnsi="Arial" w:cs="Arial"/>
          <w:b/>
          <w:sz w:val="24"/>
          <w:szCs w:val="24"/>
        </w:rPr>
        <w:t xml:space="preserve"> Plumbing- Hayes and Harlington: 2015-2016</w:t>
      </w:r>
    </w:p>
    <w:p w:rsidR="000A102D" w:rsidRDefault="000A102D" w:rsidP="00137A6E">
      <w:pPr>
        <w:jc w:val="both"/>
        <w:rPr>
          <w:rFonts w:ascii="Arial" w:hAnsi="Arial" w:cs="Arial"/>
          <w:sz w:val="24"/>
          <w:szCs w:val="24"/>
        </w:rPr>
      </w:pPr>
      <w:r w:rsidRPr="000A102D">
        <w:rPr>
          <w:rFonts w:ascii="Arial" w:hAnsi="Arial" w:cs="Arial"/>
          <w:sz w:val="24"/>
          <w:szCs w:val="24"/>
        </w:rPr>
        <w:t xml:space="preserve">I was working </w:t>
      </w:r>
      <w:r>
        <w:rPr>
          <w:rFonts w:ascii="Arial" w:hAnsi="Arial" w:cs="Arial"/>
          <w:sz w:val="24"/>
          <w:szCs w:val="24"/>
        </w:rPr>
        <w:t>at</w:t>
      </w:r>
      <w:r w:rsidRPr="000A102D">
        <w:rPr>
          <w:rFonts w:ascii="Arial" w:hAnsi="Arial" w:cs="Arial"/>
          <w:sz w:val="24"/>
          <w:szCs w:val="24"/>
        </w:rPr>
        <w:t xml:space="preserve"> </w:t>
      </w:r>
      <w:proofErr w:type="spellStart"/>
      <w:r w:rsidRPr="000A102D">
        <w:rPr>
          <w:rFonts w:ascii="Arial" w:hAnsi="Arial" w:cs="Arial"/>
          <w:sz w:val="24"/>
          <w:szCs w:val="24"/>
        </w:rPr>
        <w:t>Hargopal</w:t>
      </w:r>
      <w:proofErr w:type="spellEnd"/>
      <w:r w:rsidRPr="000A102D">
        <w:rPr>
          <w:rFonts w:ascii="Arial" w:hAnsi="Arial" w:cs="Arial"/>
          <w:sz w:val="24"/>
          <w:szCs w:val="24"/>
        </w:rPr>
        <w:t xml:space="preserve"> </w:t>
      </w:r>
      <w:r>
        <w:rPr>
          <w:rFonts w:ascii="Arial" w:hAnsi="Arial" w:cs="Arial"/>
          <w:sz w:val="24"/>
          <w:szCs w:val="24"/>
        </w:rPr>
        <w:t>Pl</w:t>
      </w:r>
      <w:r w:rsidRPr="000A102D">
        <w:rPr>
          <w:rFonts w:ascii="Arial" w:hAnsi="Arial" w:cs="Arial"/>
          <w:sz w:val="24"/>
          <w:szCs w:val="24"/>
        </w:rPr>
        <w:t>umber</w:t>
      </w:r>
      <w:r>
        <w:rPr>
          <w:rFonts w:ascii="Arial" w:hAnsi="Arial" w:cs="Arial"/>
          <w:sz w:val="24"/>
          <w:szCs w:val="24"/>
        </w:rPr>
        <w:t>s</w:t>
      </w:r>
      <w:r w:rsidRPr="000A102D">
        <w:rPr>
          <w:rFonts w:ascii="Arial" w:hAnsi="Arial" w:cs="Arial"/>
          <w:sz w:val="24"/>
          <w:szCs w:val="24"/>
        </w:rPr>
        <w:t xml:space="preserve"> deliver</w:t>
      </w:r>
      <w:r>
        <w:rPr>
          <w:rFonts w:ascii="Arial" w:hAnsi="Arial" w:cs="Arial"/>
          <w:sz w:val="24"/>
          <w:szCs w:val="24"/>
        </w:rPr>
        <w:t>ing</w:t>
      </w:r>
      <w:r w:rsidRPr="000A102D">
        <w:rPr>
          <w:rFonts w:ascii="Arial" w:hAnsi="Arial" w:cs="Arial"/>
          <w:sz w:val="24"/>
          <w:szCs w:val="24"/>
        </w:rPr>
        <w:t xml:space="preserve"> </w:t>
      </w:r>
      <w:r>
        <w:rPr>
          <w:rFonts w:ascii="Arial" w:hAnsi="Arial" w:cs="Arial"/>
          <w:sz w:val="24"/>
          <w:szCs w:val="24"/>
        </w:rPr>
        <w:t>r</w:t>
      </w:r>
      <w:r w:rsidRPr="000A102D">
        <w:rPr>
          <w:rFonts w:ascii="Arial" w:hAnsi="Arial" w:cs="Arial"/>
          <w:sz w:val="24"/>
          <w:szCs w:val="24"/>
        </w:rPr>
        <w:t>adiators, pipes and other building materials to builders all over west London</w:t>
      </w:r>
      <w:r>
        <w:rPr>
          <w:rFonts w:ascii="Arial" w:hAnsi="Arial" w:cs="Arial"/>
          <w:sz w:val="24"/>
          <w:szCs w:val="24"/>
        </w:rPr>
        <w:t xml:space="preserve">. This role required me to be </w:t>
      </w:r>
      <w:r w:rsidR="00AD57A6">
        <w:rPr>
          <w:rFonts w:ascii="Arial" w:hAnsi="Arial" w:cs="Arial"/>
          <w:sz w:val="24"/>
          <w:szCs w:val="24"/>
        </w:rPr>
        <w:t>organised,</w:t>
      </w:r>
      <w:r>
        <w:rPr>
          <w:rFonts w:ascii="Arial" w:hAnsi="Arial" w:cs="Arial"/>
          <w:sz w:val="24"/>
          <w:szCs w:val="24"/>
        </w:rPr>
        <w:t xml:space="preserve"> punctual and to communicate effectively. </w:t>
      </w:r>
    </w:p>
    <w:p w:rsidR="000A102D" w:rsidRDefault="000A102D" w:rsidP="00137A6E">
      <w:pPr>
        <w:jc w:val="both"/>
        <w:rPr>
          <w:rFonts w:ascii="Arial" w:hAnsi="Arial" w:cs="Arial"/>
          <w:b/>
          <w:sz w:val="24"/>
          <w:szCs w:val="24"/>
        </w:rPr>
      </w:pPr>
      <w:r w:rsidRPr="000A102D">
        <w:rPr>
          <w:rFonts w:ascii="Arial" w:hAnsi="Arial" w:cs="Arial"/>
          <w:b/>
          <w:sz w:val="24"/>
          <w:szCs w:val="24"/>
        </w:rPr>
        <w:t>Henry Construction Ltd.</w:t>
      </w:r>
      <w:r>
        <w:rPr>
          <w:rFonts w:ascii="Arial" w:hAnsi="Arial" w:cs="Arial"/>
          <w:b/>
          <w:sz w:val="24"/>
          <w:szCs w:val="24"/>
        </w:rPr>
        <w:t xml:space="preserve"> July 2016- </w:t>
      </w:r>
      <w:proofErr w:type="spellStart"/>
      <w:r>
        <w:rPr>
          <w:rFonts w:ascii="Arial" w:hAnsi="Arial" w:cs="Arial"/>
          <w:b/>
          <w:sz w:val="24"/>
          <w:szCs w:val="24"/>
        </w:rPr>
        <w:t>dec</w:t>
      </w:r>
      <w:proofErr w:type="spellEnd"/>
      <w:r>
        <w:rPr>
          <w:rFonts w:ascii="Arial" w:hAnsi="Arial" w:cs="Arial"/>
          <w:b/>
          <w:sz w:val="24"/>
          <w:szCs w:val="24"/>
        </w:rPr>
        <w:t xml:space="preserve"> 2017.</w:t>
      </w:r>
    </w:p>
    <w:p w:rsidR="000A102D" w:rsidRDefault="000A102D" w:rsidP="00137A6E">
      <w:pPr>
        <w:jc w:val="both"/>
        <w:rPr>
          <w:rFonts w:ascii="Arial" w:hAnsi="Arial" w:cs="Arial"/>
          <w:sz w:val="24"/>
          <w:szCs w:val="24"/>
        </w:rPr>
      </w:pPr>
      <w:r w:rsidRPr="000A102D">
        <w:rPr>
          <w:rFonts w:ascii="Arial" w:hAnsi="Arial" w:cs="Arial"/>
          <w:sz w:val="24"/>
          <w:szCs w:val="24"/>
        </w:rPr>
        <w:t>I w</w:t>
      </w:r>
      <w:r>
        <w:rPr>
          <w:rFonts w:ascii="Arial" w:hAnsi="Arial" w:cs="Arial"/>
          <w:sz w:val="24"/>
          <w:szCs w:val="24"/>
        </w:rPr>
        <w:t xml:space="preserve">orked on behalf of </w:t>
      </w:r>
      <w:r w:rsidRPr="000A102D">
        <w:rPr>
          <w:rFonts w:ascii="Arial" w:hAnsi="Arial" w:cs="Arial"/>
          <w:sz w:val="24"/>
          <w:szCs w:val="24"/>
        </w:rPr>
        <w:t xml:space="preserve">Henry </w:t>
      </w:r>
      <w:r w:rsidR="00AD57A6">
        <w:rPr>
          <w:rFonts w:ascii="Arial" w:hAnsi="Arial" w:cs="Arial"/>
          <w:sz w:val="24"/>
          <w:szCs w:val="24"/>
        </w:rPr>
        <w:t>c</w:t>
      </w:r>
      <w:r w:rsidRPr="000A102D">
        <w:rPr>
          <w:rFonts w:ascii="Arial" w:hAnsi="Arial" w:cs="Arial"/>
          <w:sz w:val="24"/>
          <w:szCs w:val="24"/>
        </w:rPr>
        <w:t>onstruction</w:t>
      </w:r>
      <w:r w:rsidR="00AD57A6">
        <w:rPr>
          <w:rFonts w:ascii="Arial" w:hAnsi="Arial" w:cs="Arial"/>
          <w:sz w:val="24"/>
          <w:szCs w:val="24"/>
        </w:rPr>
        <w:t xml:space="preserve">. My main duties involved driving a minibus vehicle, picking up the workers contracted to the site and transporting them to the work site. This involved long driving hours and it was necessary for me to be reliable, punctual and trustworthy as the workers </w:t>
      </w:r>
      <w:proofErr w:type="spellStart"/>
      <w:r w:rsidR="00AD57A6">
        <w:rPr>
          <w:rFonts w:ascii="Arial" w:hAnsi="Arial" w:cs="Arial"/>
          <w:sz w:val="24"/>
          <w:szCs w:val="24"/>
        </w:rPr>
        <w:t>dependended</w:t>
      </w:r>
      <w:proofErr w:type="spellEnd"/>
      <w:r w:rsidR="00AD57A6">
        <w:rPr>
          <w:rFonts w:ascii="Arial" w:hAnsi="Arial" w:cs="Arial"/>
          <w:sz w:val="24"/>
          <w:szCs w:val="24"/>
        </w:rPr>
        <w:t xml:space="preserve"> on me getting them to work and back, </w:t>
      </w:r>
    </w:p>
    <w:p w:rsidR="00AD57A6" w:rsidRDefault="00AD57A6" w:rsidP="00137A6E">
      <w:pPr>
        <w:jc w:val="both"/>
        <w:rPr>
          <w:rFonts w:ascii="Arial" w:hAnsi="Arial" w:cs="Arial"/>
          <w:sz w:val="24"/>
          <w:szCs w:val="24"/>
        </w:rPr>
      </w:pPr>
      <w:r>
        <w:rPr>
          <w:rFonts w:ascii="Arial" w:hAnsi="Arial" w:cs="Arial"/>
          <w:sz w:val="24"/>
          <w:szCs w:val="24"/>
        </w:rPr>
        <w:t xml:space="preserve">I would drive from Greater London to Brighton on the M25 daily. </w:t>
      </w:r>
    </w:p>
    <w:p w:rsidR="000A102D" w:rsidRDefault="000A102D" w:rsidP="00137A6E">
      <w:pPr>
        <w:jc w:val="both"/>
        <w:rPr>
          <w:rFonts w:ascii="Arial" w:hAnsi="Arial" w:cs="Arial"/>
          <w:sz w:val="24"/>
          <w:szCs w:val="24"/>
        </w:rPr>
      </w:pPr>
      <w:bookmarkStart w:id="0" w:name="_GoBack"/>
      <w:bookmarkEnd w:id="0"/>
    </w:p>
    <w:p w:rsidR="004D6DFE" w:rsidRDefault="004D6DFE" w:rsidP="00137A6E">
      <w:pPr>
        <w:jc w:val="both"/>
        <w:rPr>
          <w:rFonts w:ascii="Arial" w:hAnsi="Arial" w:cs="Arial"/>
          <w:sz w:val="24"/>
          <w:szCs w:val="24"/>
        </w:rPr>
      </w:pPr>
      <w:r>
        <w:rPr>
          <w:rFonts w:ascii="Arial" w:hAnsi="Arial" w:cs="Arial"/>
          <w:b/>
          <w:sz w:val="24"/>
          <w:szCs w:val="24"/>
          <w:u w:val="single"/>
        </w:rPr>
        <w:t>PERSONAL PROFILE</w:t>
      </w:r>
    </w:p>
    <w:p w:rsidR="004D6DFE" w:rsidRDefault="004D6DFE" w:rsidP="00137A6E">
      <w:pPr>
        <w:jc w:val="both"/>
      </w:pPr>
      <w:r>
        <w:rPr>
          <w:rFonts w:ascii="Arial" w:hAnsi="Arial" w:cs="Arial"/>
          <w:sz w:val="24"/>
          <w:szCs w:val="24"/>
        </w:rPr>
        <w:t xml:space="preserve">I am a highly motivated learner.  I </w:t>
      </w:r>
      <w:proofErr w:type="gramStart"/>
      <w:r>
        <w:rPr>
          <w:rFonts w:ascii="Arial" w:hAnsi="Arial" w:cs="Arial"/>
          <w:sz w:val="24"/>
          <w:szCs w:val="24"/>
        </w:rPr>
        <w:t>have the ability to</w:t>
      </w:r>
      <w:proofErr w:type="gramEnd"/>
      <w:r>
        <w:rPr>
          <w:rFonts w:ascii="Arial" w:hAnsi="Arial" w:cs="Arial"/>
          <w:sz w:val="24"/>
          <w:szCs w:val="24"/>
        </w:rPr>
        <w:t xml:space="preserve"> communicate with people of all levels and I am naturally a sociable person.</w:t>
      </w:r>
      <w:r w:rsidR="000A102D">
        <w:rPr>
          <w:rFonts w:ascii="Arial" w:hAnsi="Arial" w:cs="Arial"/>
          <w:sz w:val="24"/>
          <w:szCs w:val="24"/>
        </w:rPr>
        <w:t xml:space="preserve"> </w:t>
      </w:r>
      <w:r>
        <w:rPr>
          <w:rFonts w:ascii="Arial" w:hAnsi="Arial" w:cs="Arial"/>
          <w:sz w:val="24"/>
          <w:szCs w:val="24"/>
        </w:rPr>
        <w:t xml:space="preserve"> I respect the people I work for and with.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821252C"/>
    <w:multiLevelType w:val="hybridMultilevel"/>
    <w:tmpl w:val="7D84AE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BAD5399"/>
    <w:multiLevelType w:val="hybridMultilevel"/>
    <w:tmpl w:val="DCE6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A6B"/>
    <w:rsid w:val="000533F2"/>
    <w:rsid w:val="000876D1"/>
    <w:rsid w:val="000A102D"/>
    <w:rsid w:val="00137A6E"/>
    <w:rsid w:val="003162D9"/>
    <w:rsid w:val="00471C6A"/>
    <w:rsid w:val="004D6DFE"/>
    <w:rsid w:val="008028F0"/>
    <w:rsid w:val="008605B5"/>
    <w:rsid w:val="008B1A6B"/>
    <w:rsid w:val="00AD57A6"/>
    <w:rsid w:val="00B727B0"/>
    <w:rsid w:val="00BA3B3F"/>
    <w:rsid w:val="00C87E6C"/>
    <w:rsid w:val="00DA6514"/>
    <w:rsid w:val="00EE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197BC0"/>
  <w15:chartTrackingRefBased/>
  <w15:docId w15:val="{20CF63DE-1411-43F0-B892-9CC4D05D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563C1"/>
      <w:u w:val="single"/>
      <w:lang/>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0">
    <w:name w:val="caption"/>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 w:type="character" w:styleId="UnresolvedMention">
    <w:name w:val="Unresolved Mention"/>
    <w:uiPriority w:val="99"/>
    <w:semiHidden/>
    <w:unhideWhenUsed/>
    <w:rsid w:val="00137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bhushan0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Links>
    <vt:vector size="6" baseType="variant">
      <vt:variant>
        <vt:i4>8323153</vt:i4>
      </vt:variant>
      <vt:variant>
        <vt:i4>0</vt:i4>
      </vt:variant>
      <vt:variant>
        <vt:i4>0</vt:i4>
      </vt:variant>
      <vt:variant>
        <vt:i4>5</vt:i4>
      </vt:variant>
      <vt:variant>
        <vt:lpwstr>mailto:bbhushan0102@gmail.com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3</cp:revision>
  <cp:lastPrinted>2113-01-01T00:00:00Z</cp:lastPrinted>
  <dcterms:created xsi:type="dcterms:W3CDTF">2017-12-29T16:36:00Z</dcterms:created>
  <dcterms:modified xsi:type="dcterms:W3CDTF">2017-12-29T16:59:00Z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